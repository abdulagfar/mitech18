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A8A" w:rsidRPr="00EB3A91" w:rsidRDefault="00393A8A" w:rsidP="00393A8A">
      <w:pPr>
        <w:pStyle w:val="Title"/>
        <w:rPr>
          <w:color w:val="4F81BD" w:themeColor="accent1"/>
        </w:rPr>
      </w:pPr>
      <w:bookmarkStart w:id="0" w:name="_GoBack"/>
      <w:bookmarkEnd w:id="0"/>
      <w:r>
        <w:rPr>
          <w:color w:val="4F81BD" w:themeColor="accent1"/>
        </w:rPr>
        <w:t>PAPER PRESENTATION</w:t>
      </w:r>
    </w:p>
    <w:p w:rsidR="00393A8A" w:rsidRPr="00844550" w:rsidRDefault="00393A8A" w:rsidP="00393A8A">
      <w:pPr>
        <w:rPr>
          <w:rFonts w:eastAsia="Times New Roman" w:cs="Arial"/>
          <w:color w:val="000000" w:themeColor="text1"/>
          <w:sz w:val="32"/>
          <w:szCs w:val="32"/>
          <w:shd w:val="clear" w:color="auto" w:fill="FFFFFF"/>
        </w:rPr>
      </w:pPr>
      <w:r>
        <w:rPr>
          <w:rFonts w:eastAsia="Times New Roman" w:cs="Arial"/>
          <w:color w:val="000000" w:themeColor="text1"/>
          <w:sz w:val="32"/>
          <w:szCs w:val="32"/>
          <w:shd w:val="clear" w:color="auto" w:fill="FFFFFF"/>
        </w:rPr>
        <w:t>Presenting your ideas and research works or even better published works on an open platform. Showcasing your skills in communication and presenting the depth of knowledge you contain.</w:t>
      </w:r>
    </w:p>
    <w:p w:rsidR="00393A8A" w:rsidRPr="00603A55" w:rsidRDefault="00393A8A" w:rsidP="00393A8A">
      <w:pPr>
        <w:rPr>
          <w:rFonts w:ascii="Arial" w:eastAsia="Times New Roman" w:hAnsi="Arial" w:cs="Arial"/>
          <w:color w:val="000000" w:themeColor="text1"/>
          <w:sz w:val="40"/>
          <w:szCs w:val="40"/>
          <w:shd w:val="clear" w:color="auto" w:fill="FFFFFF"/>
        </w:rPr>
      </w:pPr>
      <w:r>
        <w:rPr>
          <w:color w:val="4F81BD" w:themeColor="accent1"/>
          <w:sz w:val="40"/>
          <w:szCs w:val="40"/>
          <w:u w:val="single"/>
        </w:rPr>
        <w:t xml:space="preserve">EVENT </w:t>
      </w:r>
      <w:proofErr w:type="gramStart"/>
      <w:r w:rsidRPr="00BC7B77">
        <w:rPr>
          <w:color w:val="4F81BD" w:themeColor="accent1"/>
          <w:sz w:val="40"/>
          <w:szCs w:val="40"/>
          <w:u w:val="single"/>
        </w:rPr>
        <w:t>D</w:t>
      </w:r>
      <w:r>
        <w:rPr>
          <w:color w:val="4F81BD" w:themeColor="accent1"/>
          <w:sz w:val="40"/>
          <w:szCs w:val="40"/>
          <w:u w:val="single"/>
        </w:rPr>
        <w:t xml:space="preserve">ETAILS </w:t>
      </w:r>
      <w:r w:rsidRPr="00BC7B77">
        <w:rPr>
          <w:rFonts w:ascii="Arial" w:eastAsia="Times New Roman" w:hAnsi="Arial" w:cs="Arial"/>
          <w:color w:val="000000" w:themeColor="text1"/>
          <w:sz w:val="40"/>
          <w:szCs w:val="40"/>
          <w:shd w:val="clear" w:color="auto" w:fill="FFFFFF"/>
        </w:rPr>
        <w:t>:</w:t>
      </w:r>
      <w:proofErr w:type="gramEnd"/>
    </w:p>
    <w:p w:rsidR="00393A8A" w:rsidRPr="00001A13" w:rsidRDefault="00393A8A" w:rsidP="00393A8A">
      <w:pPr>
        <w:pStyle w:val="ListParagraph"/>
        <w:numPr>
          <w:ilvl w:val="0"/>
          <w:numId w:val="1"/>
        </w:numPr>
        <w:rPr>
          <w:rFonts w:eastAsia="Times New Roman" w:cs="Arial"/>
          <w:color w:val="000000" w:themeColor="text1"/>
          <w:sz w:val="28"/>
          <w:szCs w:val="28"/>
          <w:shd w:val="clear" w:color="auto" w:fill="FFFFFF"/>
        </w:rPr>
      </w:pPr>
      <w:r w:rsidRPr="00001A13">
        <w:rPr>
          <w:rFonts w:eastAsia="Times New Roman" w:cs="Arial"/>
          <w:color w:val="000000" w:themeColor="text1"/>
          <w:sz w:val="28"/>
          <w:szCs w:val="28"/>
          <w:shd w:val="clear" w:color="auto" w:fill="FFFFFF"/>
        </w:rPr>
        <w:t>Individual participation.</w:t>
      </w:r>
    </w:p>
    <w:p w:rsidR="00393A8A" w:rsidRPr="00001A13" w:rsidRDefault="00393A8A" w:rsidP="00393A8A">
      <w:pPr>
        <w:pStyle w:val="ListParagraph"/>
        <w:numPr>
          <w:ilvl w:val="0"/>
          <w:numId w:val="1"/>
        </w:numPr>
        <w:rPr>
          <w:rFonts w:eastAsia="Times New Roman" w:cs="Arial"/>
          <w:color w:val="000000" w:themeColor="text1"/>
          <w:sz w:val="28"/>
          <w:szCs w:val="28"/>
          <w:shd w:val="clear" w:color="auto" w:fill="FFFFFF"/>
        </w:rPr>
      </w:pPr>
      <w:r w:rsidRPr="00001A13">
        <w:rPr>
          <w:rFonts w:eastAsia="Times New Roman" w:cs="Arial"/>
          <w:color w:val="000000" w:themeColor="text1"/>
          <w:sz w:val="28"/>
          <w:szCs w:val="28"/>
          <w:shd w:val="clear" w:color="auto" w:fill="FFFFFF"/>
        </w:rPr>
        <w:t>Participants must bring their institute’s identity card.</w:t>
      </w:r>
    </w:p>
    <w:p w:rsidR="00393A8A" w:rsidRPr="00001A13" w:rsidRDefault="00393A8A" w:rsidP="00393A8A">
      <w:pPr>
        <w:pStyle w:val="ListParagraph"/>
        <w:numPr>
          <w:ilvl w:val="0"/>
          <w:numId w:val="1"/>
        </w:numPr>
        <w:rPr>
          <w:rFonts w:eastAsia="Times New Roman" w:cs="Arial"/>
          <w:color w:val="000000" w:themeColor="text1"/>
          <w:sz w:val="28"/>
          <w:szCs w:val="28"/>
          <w:shd w:val="clear" w:color="auto" w:fill="FFFFFF"/>
        </w:rPr>
      </w:pPr>
      <w:r w:rsidRPr="00001A13">
        <w:rPr>
          <w:rFonts w:eastAsia="Times New Roman" w:cs="Arial"/>
          <w:color w:val="000000" w:themeColor="text1"/>
          <w:sz w:val="28"/>
          <w:szCs w:val="28"/>
          <w:shd w:val="clear" w:color="auto" w:fill="FFFFFF"/>
        </w:rPr>
        <w:t>Online and on spot registrations are available.</w:t>
      </w:r>
    </w:p>
    <w:p w:rsidR="00393A8A" w:rsidRPr="00001A13" w:rsidRDefault="00393A8A" w:rsidP="00393A8A">
      <w:pPr>
        <w:pStyle w:val="ListParagraph"/>
        <w:numPr>
          <w:ilvl w:val="0"/>
          <w:numId w:val="1"/>
        </w:numPr>
        <w:rPr>
          <w:rFonts w:eastAsia="Times New Roman" w:cs="Arial"/>
          <w:color w:val="000000" w:themeColor="text1"/>
          <w:sz w:val="28"/>
          <w:szCs w:val="28"/>
          <w:shd w:val="clear" w:color="auto" w:fill="FFFFFF"/>
        </w:rPr>
      </w:pPr>
      <w:r w:rsidRPr="00001A13">
        <w:rPr>
          <w:rFonts w:eastAsia="Times New Roman" w:cs="Arial"/>
          <w:color w:val="000000" w:themeColor="text1"/>
          <w:sz w:val="28"/>
          <w:szCs w:val="28"/>
          <w:shd w:val="clear" w:color="auto" w:fill="FFFFFF"/>
        </w:rPr>
        <w:t>Topics should be related to science and technology.</w:t>
      </w:r>
    </w:p>
    <w:p w:rsidR="00393A8A" w:rsidRPr="00001A13" w:rsidRDefault="00393A8A" w:rsidP="00393A8A">
      <w:pPr>
        <w:pStyle w:val="ListParagraph"/>
        <w:numPr>
          <w:ilvl w:val="0"/>
          <w:numId w:val="1"/>
        </w:numPr>
        <w:rPr>
          <w:rFonts w:eastAsia="Times New Roman" w:cs="Arial"/>
          <w:color w:val="000000" w:themeColor="text1"/>
          <w:sz w:val="28"/>
          <w:szCs w:val="28"/>
          <w:shd w:val="clear" w:color="auto" w:fill="FFFFFF"/>
        </w:rPr>
      </w:pPr>
      <w:r w:rsidRPr="00001A13">
        <w:rPr>
          <w:rFonts w:eastAsia="Times New Roman" w:cs="Arial"/>
          <w:color w:val="000000" w:themeColor="text1"/>
          <w:sz w:val="28"/>
          <w:szCs w:val="28"/>
          <w:shd w:val="clear" w:color="auto" w:fill="FFFFFF"/>
        </w:rPr>
        <w:t>Abstracts are to be submitted before 4</w:t>
      </w:r>
      <w:r w:rsidRPr="00001A13">
        <w:rPr>
          <w:rFonts w:eastAsia="Times New Roman" w:cs="Arial"/>
          <w:color w:val="000000" w:themeColor="text1"/>
          <w:sz w:val="28"/>
          <w:szCs w:val="28"/>
          <w:shd w:val="clear" w:color="auto" w:fill="FFFFFF"/>
          <w:vertAlign w:val="superscript"/>
        </w:rPr>
        <w:t>th</w:t>
      </w:r>
      <w:r>
        <w:rPr>
          <w:rFonts w:eastAsia="Times New Roman" w:cs="Arial"/>
          <w:color w:val="000000" w:themeColor="text1"/>
          <w:sz w:val="28"/>
          <w:szCs w:val="28"/>
          <w:shd w:val="clear" w:color="auto" w:fill="FFFFFF"/>
        </w:rPr>
        <w:t xml:space="preserve"> of N</w:t>
      </w:r>
      <w:r w:rsidRPr="00001A13">
        <w:rPr>
          <w:rFonts w:eastAsia="Times New Roman" w:cs="Arial"/>
          <w:color w:val="000000" w:themeColor="text1"/>
          <w:sz w:val="28"/>
          <w:szCs w:val="28"/>
          <w:shd w:val="clear" w:color="auto" w:fill="FFFFFF"/>
        </w:rPr>
        <w:t>ovember.</w:t>
      </w:r>
    </w:p>
    <w:p w:rsidR="00393A8A" w:rsidRPr="00001A13" w:rsidRDefault="00393A8A" w:rsidP="00393A8A">
      <w:pPr>
        <w:pStyle w:val="ListParagraph"/>
        <w:numPr>
          <w:ilvl w:val="0"/>
          <w:numId w:val="1"/>
        </w:numPr>
        <w:rPr>
          <w:rFonts w:eastAsia="Times New Roman" w:cs="Arial"/>
          <w:color w:val="000000" w:themeColor="text1"/>
          <w:sz w:val="28"/>
          <w:szCs w:val="28"/>
          <w:shd w:val="clear" w:color="auto" w:fill="FFFFFF"/>
        </w:rPr>
      </w:pPr>
      <w:r w:rsidRPr="00001A13">
        <w:rPr>
          <w:rFonts w:eastAsia="Times New Roman" w:cs="Arial"/>
          <w:color w:val="000000" w:themeColor="text1"/>
          <w:sz w:val="28"/>
          <w:szCs w:val="28"/>
          <w:shd w:val="clear" w:color="auto" w:fill="FFFFFF"/>
        </w:rPr>
        <w:t>Unethical behaviour could lead to disqualification. Faculty-coordinators have all the rights to take final decision for any issues during the event.</w:t>
      </w:r>
    </w:p>
    <w:p w:rsidR="00393A8A" w:rsidRDefault="00393A8A" w:rsidP="00393A8A">
      <w:pPr>
        <w:rPr>
          <w:rFonts w:ascii="Arial" w:eastAsia="Times New Roman" w:hAnsi="Arial" w:cs="Arial"/>
          <w:color w:val="000000" w:themeColor="text1"/>
          <w:sz w:val="36"/>
          <w:szCs w:val="36"/>
          <w:shd w:val="clear" w:color="auto" w:fill="FFFFFF"/>
        </w:rPr>
      </w:pPr>
      <w:r w:rsidRPr="00A4099C">
        <w:rPr>
          <w:rFonts w:ascii="Arial" w:eastAsia="Times New Roman" w:hAnsi="Arial" w:cs="Arial"/>
          <w:color w:val="4F81BD" w:themeColor="accent1"/>
          <w:sz w:val="36"/>
          <w:szCs w:val="36"/>
          <w:u w:val="single"/>
          <w:shd w:val="clear" w:color="auto" w:fill="FFFFFF"/>
        </w:rPr>
        <w:t>T</w:t>
      </w:r>
      <w:r>
        <w:rPr>
          <w:rFonts w:ascii="Arial" w:eastAsia="Times New Roman" w:hAnsi="Arial" w:cs="Arial"/>
          <w:color w:val="4F81BD" w:themeColor="accent1"/>
          <w:sz w:val="36"/>
          <w:szCs w:val="36"/>
          <w:u w:val="single"/>
          <w:shd w:val="clear" w:color="auto" w:fill="FFFFFF"/>
        </w:rPr>
        <w:t>IMING</w:t>
      </w:r>
      <w:r w:rsidRPr="003E19D8">
        <w:rPr>
          <w:rFonts w:ascii="Arial" w:eastAsia="Times New Roman" w:hAnsi="Arial" w:cs="Arial"/>
          <w:color w:val="000000" w:themeColor="text1"/>
          <w:sz w:val="36"/>
          <w:szCs w:val="36"/>
          <w:shd w:val="clear" w:color="auto" w:fill="FFFFFF"/>
        </w:rPr>
        <w:t>:</w:t>
      </w:r>
    </w:p>
    <w:p w:rsidR="00393A8A" w:rsidRPr="00001A13" w:rsidRDefault="00393A8A" w:rsidP="00393A8A">
      <w:pPr>
        <w:rPr>
          <w:rFonts w:ascii="Arial" w:eastAsia="Times New Roman" w:hAnsi="Arial" w:cs="Arial"/>
          <w:color w:val="000000" w:themeColor="text1"/>
          <w:sz w:val="28"/>
          <w:szCs w:val="28"/>
          <w:shd w:val="clear" w:color="auto" w:fill="FFFFFF"/>
        </w:rPr>
      </w:pPr>
      <w:r w:rsidRPr="00001A13">
        <w:rPr>
          <w:rFonts w:ascii="Arial" w:eastAsia="Times New Roman" w:hAnsi="Arial" w:cs="Arial"/>
          <w:color w:val="000000" w:themeColor="text1"/>
          <w:sz w:val="28"/>
          <w:szCs w:val="28"/>
          <w:shd w:val="clear" w:color="auto" w:fill="FFFFFF"/>
        </w:rPr>
        <w:t>8</w:t>
      </w:r>
      <w:r w:rsidRPr="00001A13">
        <w:rPr>
          <w:rFonts w:ascii="Arial" w:eastAsia="Times New Roman" w:hAnsi="Arial" w:cs="Arial"/>
          <w:color w:val="000000" w:themeColor="text1"/>
          <w:sz w:val="28"/>
          <w:szCs w:val="28"/>
          <w:shd w:val="clear" w:color="auto" w:fill="FFFFFF"/>
          <w:vertAlign w:val="superscript"/>
        </w:rPr>
        <w:t>th</w:t>
      </w:r>
      <w:r w:rsidRPr="00001A13">
        <w:rPr>
          <w:rFonts w:ascii="Arial" w:eastAsia="Times New Roman" w:hAnsi="Arial" w:cs="Arial"/>
          <w:color w:val="000000" w:themeColor="text1"/>
          <w:sz w:val="28"/>
          <w:szCs w:val="28"/>
          <w:shd w:val="clear" w:color="auto" w:fill="FFFFFF"/>
        </w:rPr>
        <w:t xml:space="preserve"> November @9:30am-11:30am</w:t>
      </w:r>
    </w:p>
    <w:p w:rsidR="00393A8A" w:rsidRDefault="00393A8A" w:rsidP="00393A8A">
      <w:pPr>
        <w:rPr>
          <w:rFonts w:ascii="Arial" w:eastAsia="Times New Roman" w:hAnsi="Arial" w:cs="Arial"/>
          <w:color w:val="4F81BD" w:themeColor="accent1"/>
          <w:sz w:val="36"/>
          <w:szCs w:val="36"/>
          <w:u w:val="single"/>
          <w:shd w:val="clear" w:color="auto" w:fill="FFFFFF"/>
        </w:rPr>
      </w:pPr>
      <w:r w:rsidRPr="00A4099C">
        <w:rPr>
          <w:rFonts w:ascii="Arial" w:eastAsia="Times New Roman" w:hAnsi="Arial" w:cs="Arial"/>
          <w:color w:val="4F81BD" w:themeColor="accent1"/>
          <w:sz w:val="36"/>
          <w:szCs w:val="36"/>
          <w:u w:val="single"/>
          <w:shd w:val="clear" w:color="auto" w:fill="FFFFFF"/>
        </w:rPr>
        <w:t>R</w:t>
      </w:r>
      <w:r>
        <w:rPr>
          <w:rFonts w:ascii="Arial" w:eastAsia="Times New Roman" w:hAnsi="Arial" w:cs="Arial"/>
          <w:color w:val="4F81BD" w:themeColor="accent1"/>
          <w:sz w:val="36"/>
          <w:szCs w:val="36"/>
          <w:u w:val="single"/>
          <w:shd w:val="clear" w:color="auto" w:fill="FFFFFF"/>
        </w:rPr>
        <w:t xml:space="preserve">EGISTRATION </w:t>
      </w:r>
      <w:proofErr w:type="gramStart"/>
      <w:r>
        <w:rPr>
          <w:rFonts w:ascii="Arial" w:eastAsia="Times New Roman" w:hAnsi="Arial" w:cs="Arial"/>
          <w:color w:val="4F81BD" w:themeColor="accent1"/>
          <w:sz w:val="36"/>
          <w:szCs w:val="36"/>
          <w:u w:val="single"/>
          <w:shd w:val="clear" w:color="auto" w:fill="FFFFFF"/>
        </w:rPr>
        <w:t>FEE :</w:t>
      </w:r>
      <w:proofErr w:type="gramEnd"/>
    </w:p>
    <w:p w:rsidR="00393A8A" w:rsidRPr="00001A13" w:rsidRDefault="00393A8A" w:rsidP="00393A8A">
      <w:pPr>
        <w:rPr>
          <w:rFonts w:ascii="Arial" w:eastAsia="Times New Roman" w:hAnsi="Arial" w:cs="Arial"/>
          <w:color w:val="4F81BD" w:themeColor="accent1"/>
          <w:sz w:val="28"/>
          <w:szCs w:val="28"/>
          <w:u w:val="single"/>
          <w:shd w:val="clear" w:color="auto" w:fill="FFFFFF"/>
        </w:rPr>
      </w:pPr>
      <w:r w:rsidRPr="00001A13">
        <w:rPr>
          <w:rFonts w:ascii="Arial" w:eastAsia="Times New Roman" w:hAnsi="Arial" w:cs="Arial"/>
          <w:color w:val="000000" w:themeColor="text1"/>
          <w:sz w:val="28"/>
          <w:szCs w:val="28"/>
          <w:shd w:val="clear" w:color="auto" w:fill="FFFFFF"/>
        </w:rPr>
        <w:t>Rs 150 per participant</w:t>
      </w:r>
    </w:p>
    <w:p w:rsidR="00393A8A" w:rsidRDefault="00393A8A" w:rsidP="00393A8A">
      <w:pPr>
        <w:rPr>
          <w:rFonts w:ascii="Arial" w:eastAsia="Times New Roman" w:hAnsi="Arial" w:cs="Arial"/>
          <w:color w:val="4F81BD" w:themeColor="accent1"/>
          <w:sz w:val="36"/>
          <w:szCs w:val="36"/>
          <w:shd w:val="clear" w:color="auto" w:fill="FFFFFF"/>
        </w:rPr>
      </w:pPr>
      <w:r w:rsidRPr="00A4099C">
        <w:rPr>
          <w:rFonts w:ascii="Arial" w:eastAsia="Times New Roman" w:hAnsi="Arial" w:cs="Arial"/>
          <w:color w:val="4F81BD" w:themeColor="accent1"/>
          <w:sz w:val="36"/>
          <w:szCs w:val="36"/>
          <w:u w:val="single"/>
          <w:shd w:val="clear" w:color="auto" w:fill="FFFFFF"/>
        </w:rPr>
        <w:t>C</w:t>
      </w:r>
      <w:r>
        <w:rPr>
          <w:rFonts w:ascii="Arial" w:eastAsia="Times New Roman" w:hAnsi="Arial" w:cs="Arial"/>
          <w:color w:val="4F81BD" w:themeColor="accent1"/>
          <w:sz w:val="36"/>
          <w:szCs w:val="36"/>
          <w:u w:val="single"/>
          <w:shd w:val="clear" w:color="auto" w:fill="FFFFFF"/>
        </w:rPr>
        <w:t>ONTACT DETAILS:</w:t>
      </w:r>
    </w:p>
    <w:p w:rsidR="00393A8A" w:rsidRPr="00001A13" w:rsidRDefault="00393A8A" w:rsidP="00393A8A">
      <w:pPr>
        <w:rPr>
          <w:rFonts w:ascii="Arial" w:eastAsia="Times New Roman" w:hAnsi="Arial" w:cs="Arial"/>
          <w:color w:val="000000" w:themeColor="text1"/>
          <w:sz w:val="28"/>
          <w:szCs w:val="28"/>
          <w:shd w:val="clear" w:color="auto" w:fill="FFFFFF"/>
        </w:rPr>
      </w:pPr>
      <w:proofErr w:type="spellStart"/>
      <w:r w:rsidRPr="00001A13">
        <w:rPr>
          <w:rFonts w:ascii="Arial" w:eastAsia="Times New Roman" w:hAnsi="Arial" w:cs="Arial"/>
          <w:color w:val="000000" w:themeColor="text1"/>
          <w:sz w:val="28"/>
          <w:szCs w:val="28"/>
          <w:shd w:val="clear" w:color="auto" w:fill="FFFFFF"/>
        </w:rPr>
        <w:t>Sravya</w:t>
      </w:r>
      <w:proofErr w:type="spellEnd"/>
      <w:r w:rsidRPr="00001A13">
        <w:rPr>
          <w:rFonts w:ascii="Arial" w:eastAsia="Times New Roman" w:hAnsi="Arial" w:cs="Arial"/>
          <w:color w:val="000000" w:themeColor="text1"/>
          <w:sz w:val="28"/>
          <w:szCs w:val="28"/>
          <w:shd w:val="clear" w:color="auto" w:fill="FFFFFF"/>
        </w:rPr>
        <w:t xml:space="preserve"> </w:t>
      </w:r>
      <w:proofErr w:type="gramStart"/>
      <w:r w:rsidRPr="00001A13">
        <w:rPr>
          <w:rFonts w:ascii="Arial" w:eastAsia="Times New Roman" w:hAnsi="Arial" w:cs="Arial"/>
          <w:color w:val="000000" w:themeColor="text1"/>
          <w:sz w:val="28"/>
          <w:szCs w:val="28"/>
          <w:shd w:val="clear" w:color="auto" w:fill="FFFFFF"/>
        </w:rPr>
        <w:t>N(</w:t>
      </w:r>
      <w:proofErr w:type="gramEnd"/>
      <w:r w:rsidRPr="00001A13">
        <w:rPr>
          <w:rFonts w:ascii="Arial" w:eastAsia="Times New Roman" w:hAnsi="Arial" w:cs="Arial"/>
          <w:color w:val="000000" w:themeColor="text1"/>
          <w:sz w:val="28"/>
          <w:szCs w:val="28"/>
          <w:shd w:val="clear" w:color="auto" w:fill="FFFFFF"/>
        </w:rPr>
        <w:t>S7 EC):7034518871</w:t>
      </w:r>
    </w:p>
    <w:p w:rsidR="00393A8A" w:rsidRPr="00001A13" w:rsidRDefault="00393A8A" w:rsidP="00393A8A">
      <w:pPr>
        <w:rPr>
          <w:rFonts w:ascii="Arial" w:eastAsia="Times New Roman" w:hAnsi="Arial" w:cs="Arial"/>
          <w:color w:val="000000" w:themeColor="text1"/>
          <w:sz w:val="28"/>
          <w:szCs w:val="28"/>
          <w:shd w:val="clear" w:color="auto" w:fill="FFFFFF"/>
        </w:rPr>
      </w:pPr>
      <w:proofErr w:type="spellStart"/>
      <w:r w:rsidRPr="00001A13">
        <w:rPr>
          <w:rFonts w:ascii="Arial" w:eastAsia="Times New Roman" w:hAnsi="Arial" w:cs="Arial"/>
          <w:color w:val="000000" w:themeColor="text1"/>
          <w:sz w:val="28"/>
          <w:szCs w:val="28"/>
          <w:shd w:val="clear" w:color="auto" w:fill="FFFFFF"/>
        </w:rPr>
        <w:t>Aiswarya</w:t>
      </w:r>
      <w:proofErr w:type="spellEnd"/>
      <w:r w:rsidRPr="00001A13">
        <w:rPr>
          <w:rFonts w:ascii="Arial" w:eastAsia="Times New Roman" w:hAnsi="Arial" w:cs="Arial"/>
          <w:color w:val="000000" w:themeColor="text1"/>
          <w:sz w:val="28"/>
          <w:szCs w:val="28"/>
          <w:shd w:val="clear" w:color="auto" w:fill="FFFFFF"/>
        </w:rPr>
        <w:t xml:space="preserve"> </w:t>
      </w:r>
      <w:proofErr w:type="gramStart"/>
      <w:r w:rsidRPr="00001A13">
        <w:rPr>
          <w:rFonts w:ascii="Arial" w:eastAsia="Times New Roman" w:hAnsi="Arial" w:cs="Arial"/>
          <w:color w:val="000000" w:themeColor="text1"/>
          <w:sz w:val="28"/>
          <w:szCs w:val="28"/>
          <w:shd w:val="clear" w:color="auto" w:fill="FFFFFF"/>
        </w:rPr>
        <w:t>Sunil(</w:t>
      </w:r>
      <w:proofErr w:type="gramEnd"/>
      <w:r w:rsidRPr="00001A13">
        <w:rPr>
          <w:rFonts w:ascii="Arial" w:eastAsia="Times New Roman" w:hAnsi="Arial" w:cs="Arial"/>
          <w:color w:val="000000" w:themeColor="text1"/>
          <w:sz w:val="28"/>
          <w:szCs w:val="28"/>
          <w:shd w:val="clear" w:color="auto" w:fill="FFFFFF"/>
        </w:rPr>
        <w:t>S7 EE):</w:t>
      </w:r>
      <w:r>
        <w:rPr>
          <w:rFonts w:ascii="Arial" w:eastAsia="Times New Roman" w:hAnsi="Arial" w:cs="Arial"/>
          <w:color w:val="000000" w:themeColor="text1"/>
          <w:sz w:val="28"/>
          <w:szCs w:val="28"/>
          <w:shd w:val="clear" w:color="auto" w:fill="FFFFFF"/>
        </w:rPr>
        <w:t>9497214582</w:t>
      </w:r>
    </w:p>
    <w:p w:rsidR="00393A8A" w:rsidRDefault="00393A8A" w:rsidP="00393A8A">
      <w:pPr>
        <w:rPr>
          <w:rFonts w:ascii="Arial" w:eastAsia="Times New Roman" w:hAnsi="Arial" w:cs="Arial"/>
          <w:color w:val="4F81BD" w:themeColor="accent1"/>
          <w:sz w:val="36"/>
          <w:szCs w:val="36"/>
          <w:u w:val="single"/>
          <w:shd w:val="clear" w:color="auto" w:fill="FFFFFF"/>
        </w:rPr>
      </w:pPr>
      <w:r>
        <w:rPr>
          <w:rFonts w:ascii="Arial" w:eastAsia="Times New Roman" w:hAnsi="Arial" w:cs="Arial"/>
          <w:color w:val="4F81BD" w:themeColor="accent1"/>
          <w:sz w:val="36"/>
          <w:szCs w:val="36"/>
          <w:u w:val="single"/>
          <w:shd w:val="clear" w:color="auto" w:fill="FFFFFF"/>
        </w:rPr>
        <w:lastRenderedPageBreak/>
        <w:t>REGISTRATION LINK:</w:t>
      </w:r>
    </w:p>
    <w:p w:rsidR="00393A8A" w:rsidRPr="00001A13" w:rsidRDefault="00393A8A" w:rsidP="00393A8A">
      <w:pPr>
        <w:rPr>
          <w:rFonts w:ascii="Arial" w:eastAsia="Times New Roman" w:hAnsi="Arial" w:cs="Arial"/>
          <w:color w:val="4F81BD" w:themeColor="accent1"/>
          <w:sz w:val="36"/>
          <w:szCs w:val="36"/>
          <w:u w:val="single"/>
          <w:shd w:val="clear" w:color="auto" w:fill="FFFFFF"/>
        </w:rPr>
      </w:pPr>
      <w:hyperlink r:id="rId5" w:history="1">
        <w:r w:rsidRPr="009B108A">
          <w:rPr>
            <w:rStyle w:val="Hyperlink"/>
          </w:rPr>
          <w:t>https://docs.google.com/forms/d/e/1FAIpQLSc6M8RiBxXS2IPaO5w8hyXlOnpWyJLeXcHnnrWhNGUOU5wC0Q/viewform</w:t>
        </w:r>
      </w:hyperlink>
    </w:p>
    <w:p w:rsidR="005555BE" w:rsidRDefault="005555BE"/>
    <w:p w:rsidR="00393A8A" w:rsidRDefault="00393A8A"/>
    <w:p w:rsidR="00393A8A" w:rsidRDefault="00393A8A" w:rsidP="00393A8A">
      <w:pPr>
        <w:pStyle w:val="Title"/>
        <w:rPr>
          <w:color w:val="4472C4"/>
        </w:rPr>
      </w:pPr>
      <w:r>
        <w:rPr>
          <w:color w:val="4472C4"/>
        </w:rPr>
        <w:t xml:space="preserve">MAZE RUNNER </w:t>
      </w:r>
    </w:p>
    <w:p w:rsidR="00393A8A" w:rsidRDefault="00393A8A" w:rsidP="00393A8A">
      <w:pPr>
        <w:rPr>
          <w:rFonts w:eastAsia="Times New Roman" w:cs="Arial"/>
          <w:color w:val="000000"/>
          <w:sz w:val="32"/>
          <w:szCs w:val="32"/>
          <w:shd w:val="clear" w:color="auto" w:fill="FFFFFF"/>
        </w:rPr>
      </w:pPr>
      <w:r>
        <w:rPr>
          <w:rFonts w:eastAsia="Times New Roman" w:cs="Arial"/>
          <w:color w:val="000000"/>
          <w:sz w:val="32"/>
          <w:szCs w:val="32"/>
          <w:shd w:val="clear" w:color="auto" w:fill="FFFFFF"/>
        </w:rPr>
        <w:t xml:space="preserve">      Task is to build an autonomous robot which is capable of traversing a black line on a light coloured background. Nothing comes easy, right? So the track maybe filled with bends and curves in the adjacent levels. </w:t>
      </w:r>
    </w:p>
    <w:p w:rsidR="00393A8A" w:rsidRDefault="00393A8A" w:rsidP="00393A8A">
      <w:pPr>
        <w:rPr>
          <w:rFonts w:ascii="Arial" w:eastAsia="Times New Roman" w:hAnsi="Arial" w:cs="Arial"/>
          <w:color w:val="000000"/>
          <w:sz w:val="40"/>
          <w:szCs w:val="40"/>
          <w:shd w:val="clear" w:color="auto" w:fill="FFFFFF"/>
        </w:rPr>
      </w:pPr>
      <w:r>
        <w:rPr>
          <w:color w:val="4472C4"/>
          <w:sz w:val="40"/>
          <w:szCs w:val="40"/>
          <w:u w:val="single"/>
        </w:rPr>
        <w:t xml:space="preserve">EVENT </w:t>
      </w:r>
      <w:proofErr w:type="gramStart"/>
      <w:r>
        <w:rPr>
          <w:color w:val="4472C4"/>
          <w:sz w:val="40"/>
          <w:szCs w:val="40"/>
          <w:u w:val="single"/>
        </w:rPr>
        <w:t xml:space="preserve">DETAILS </w:t>
      </w:r>
      <w:r>
        <w:rPr>
          <w:rFonts w:ascii="Arial" w:eastAsia="Times New Roman" w:hAnsi="Arial" w:cs="Arial"/>
          <w:color w:val="000000"/>
          <w:sz w:val="40"/>
          <w:szCs w:val="40"/>
          <w:shd w:val="clear" w:color="auto" w:fill="FFFFFF"/>
        </w:rPr>
        <w:t>:</w:t>
      </w:r>
      <w:proofErr w:type="gramEnd"/>
    </w:p>
    <w:p w:rsidR="00393A8A" w:rsidRPr="006455EA" w:rsidRDefault="00393A8A" w:rsidP="00393A8A">
      <w:pPr>
        <w:pStyle w:val="ListParagraph"/>
        <w:numPr>
          <w:ilvl w:val="0"/>
          <w:numId w:val="2"/>
        </w:numPr>
        <w:rPr>
          <w:rFonts w:eastAsia="Times New Roman" w:cs="Arial"/>
          <w:color w:val="000000"/>
          <w:sz w:val="28"/>
          <w:szCs w:val="28"/>
          <w:shd w:val="clear" w:color="auto" w:fill="FFFFFF"/>
        </w:rPr>
      </w:pPr>
      <w:r w:rsidRPr="006455EA">
        <w:rPr>
          <w:rFonts w:eastAsia="Times New Roman" w:cs="Arial"/>
          <w:color w:val="000000"/>
          <w:sz w:val="28"/>
          <w:szCs w:val="28"/>
          <w:shd w:val="clear" w:color="auto" w:fill="FFFFFF"/>
        </w:rPr>
        <w:t xml:space="preserve">A team may </w:t>
      </w:r>
      <w:r>
        <w:rPr>
          <w:rFonts w:eastAsia="Times New Roman" w:cs="Arial"/>
          <w:color w:val="000000"/>
          <w:sz w:val="28"/>
          <w:szCs w:val="28"/>
          <w:shd w:val="clear" w:color="auto" w:fill="FFFFFF"/>
        </w:rPr>
        <w:t xml:space="preserve">consist of a </w:t>
      </w:r>
      <w:proofErr w:type="gramStart"/>
      <w:r w:rsidRPr="006455EA">
        <w:rPr>
          <w:rFonts w:eastAsia="Times New Roman" w:cs="Arial"/>
          <w:color w:val="000000"/>
          <w:sz w:val="28"/>
          <w:szCs w:val="28"/>
          <w:shd w:val="clear" w:color="auto" w:fill="FFFFFF"/>
        </w:rPr>
        <w:t>maximum  of</w:t>
      </w:r>
      <w:proofErr w:type="gramEnd"/>
      <w:r w:rsidRPr="006455EA">
        <w:rPr>
          <w:rFonts w:eastAsia="Times New Roman" w:cs="Arial"/>
          <w:color w:val="000000"/>
          <w:sz w:val="28"/>
          <w:szCs w:val="28"/>
          <w:shd w:val="clear" w:color="auto" w:fill="FFFFFF"/>
        </w:rPr>
        <w:t xml:space="preserve">  4  members.  Students </w:t>
      </w:r>
      <w:r>
        <w:rPr>
          <w:rFonts w:eastAsia="Times New Roman" w:cs="Arial"/>
          <w:color w:val="000000"/>
          <w:sz w:val="28"/>
          <w:szCs w:val="28"/>
          <w:shd w:val="clear" w:color="auto" w:fill="FFFFFF"/>
        </w:rPr>
        <w:t xml:space="preserve">from different educational institutes </w:t>
      </w:r>
      <w:proofErr w:type="gramStart"/>
      <w:r w:rsidRPr="006455EA">
        <w:rPr>
          <w:rFonts w:eastAsia="Times New Roman" w:cs="Arial"/>
          <w:color w:val="000000"/>
          <w:sz w:val="28"/>
          <w:szCs w:val="28"/>
          <w:shd w:val="clear" w:color="auto" w:fill="FFFFFF"/>
        </w:rPr>
        <w:t>can  form</w:t>
      </w:r>
      <w:proofErr w:type="gramEnd"/>
      <w:r w:rsidRPr="006455EA">
        <w:rPr>
          <w:rFonts w:eastAsia="Times New Roman" w:cs="Arial"/>
          <w:color w:val="000000"/>
          <w:sz w:val="28"/>
          <w:szCs w:val="28"/>
          <w:shd w:val="clear" w:color="auto" w:fill="FFFFFF"/>
        </w:rPr>
        <w:t xml:space="preserve">  a  team.</w:t>
      </w:r>
    </w:p>
    <w:p w:rsidR="00393A8A" w:rsidRPr="006455EA" w:rsidRDefault="00393A8A" w:rsidP="00393A8A">
      <w:pPr>
        <w:pStyle w:val="ListParagraph"/>
        <w:numPr>
          <w:ilvl w:val="0"/>
          <w:numId w:val="2"/>
        </w:numPr>
        <w:rPr>
          <w:rFonts w:eastAsia="Times New Roman" w:cs="Arial"/>
          <w:color w:val="000000"/>
          <w:sz w:val="28"/>
          <w:szCs w:val="28"/>
          <w:shd w:val="clear" w:color="auto" w:fill="FFFFFF"/>
        </w:rPr>
      </w:pPr>
      <w:r w:rsidRPr="006455EA">
        <w:rPr>
          <w:rFonts w:eastAsia="Times New Roman" w:cs="Arial"/>
          <w:color w:val="000000"/>
          <w:sz w:val="28"/>
          <w:szCs w:val="28"/>
          <w:shd w:val="clear" w:color="auto" w:fill="FFFFFF"/>
        </w:rPr>
        <w:t xml:space="preserve"> Teams are </w:t>
      </w:r>
      <w:r>
        <w:rPr>
          <w:rFonts w:eastAsia="Times New Roman" w:cs="Arial"/>
          <w:color w:val="000000"/>
          <w:sz w:val="28"/>
          <w:szCs w:val="28"/>
          <w:shd w:val="clear" w:color="auto" w:fill="FFFFFF"/>
        </w:rPr>
        <w:t xml:space="preserve">not allowed </w:t>
      </w:r>
      <w:proofErr w:type="gramStart"/>
      <w:r w:rsidRPr="006455EA">
        <w:rPr>
          <w:rFonts w:eastAsia="Times New Roman" w:cs="Arial"/>
          <w:color w:val="000000"/>
          <w:sz w:val="28"/>
          <w:szCs w:val="28"/>
          <w:shd w:val="clear" w:color="auto" w:fill="FFFFFF"/>
        </w:rPr>
        <w:t>to  replace</w:t>
      </w:r>
      <w:proofErr w:type="gramEnd"/>
      <w:r w:rsidRPr="006455EA">
        <w:rPr>
          <w:rFonts w:eastAsia="Times New Roman" w:cs="Arial"/>
          <w:color w:val="000000"/>
          <w:sz w:val="28"/>
          <w:szCs w:val="28"/>
          <w:shd w:val="clear" w:color="auto" w:fill="FFFFFF"/>
        </w:rPr>
        <w:t xml:space="preserve">  parts  between  runs. However, they are allowed  to  replace  defective  sensors,  but  with  a  penalty  added  to  it. </w:t>
      </w:r>
    </w:p>
    <w:p w:rsidR="00393A8A" w:rsidRPr="006455EA" w:rsidRDefault="00393A8A" w:rsidP="00393A8A">
      <w:pPr>
        <w:pStyle w:val="ListParagraph"/>
        <w:numPr>
          <w:ilvl w:val="0"/>
          <w:numId w:val="2"/>
        </w:numPr>
        <w:rPr>
          <w:rFonts w:eastAsia="Times New Roman" w:cs="Arial"/>
          <w:color w:val="000000"/>
          <w:sz w:val="28"/>
          <w:szCs w:val="28"/>
          <w:shd w:val="clear" w:color="auto" w:fill="FFFFFF"/>
        </w:rPr>
      </w:pPr>
      <w:r w:rsidRPr="006455EA">
        <w:rPr>
          <w:rFonts w:eastAsia="Times New Roman" w:cs="Arial"/>
          <w:color w:val="000000"/>
          <w:sz w:val="28"/>
          <w:szCs w:val="28"/>
          <w:shd w:val="clear" w:color="auto" w:fill="FFFFFF"/>
        </w:rPr>
        <w:t xml:space="preserve">  Change  of  batteries  and  modifications  to  the  code  are  allowed  but  the  game play  has  to  be  restarted.</w:t>
      </w:r>
    </w:p>
    <w:p w:rsidR="00393A8A" w:rsidRPr="006455EA" w:rsidRDefault="00393A8A" w:rsidP="00393A8A">
      <w:pPr>
        <w:pStyle w:val="ListParagraph"/>
        <w:numPr>
          <w:ilvl w:val="0"/>
          <w:numId w:val="2"/>
        </w:numPr>
        <w:rPr>
          <w:rFonts w:eastAsia="Times New Roman" w:cs="Arial"/>
          <w:color w:val="000000"/>
          <w:sz w:val="28"/>
          <w:szCs w:val="28"/>
          <w:shd w:val="clear" w:color="auto" w:fill="FFFFFF"/>
        </w:rPr>
      </w:pPr>
      <w:r w:rsidRPr="006455EA">
        <w:rPr>
          <w:rFonts w:eastAsia="Times New Roman" w:cs="Arial"/>
          <w:color w:val="000000"/>
          <w:sz w:val="28"/>
          <w:szCs w:val="28"/>
          <w:shd w:val="clear" w:color="auto" w:fill="FFFFFF"/>
        </w:rPr>
        <w:t xml:space="preserve">  If the  robot  is  manually  touched  except  at  the  start,  then  it  will  be  considered as a violation and will lead to penalty.</w:t>
      </w:r>
    </w:p>
    <w:p w:rsidR="00393A8A" w:rsidRPr="006455EA" w:rsidRDefault="00393A8A" w:rsidP="00393A8A">
      <w:pPr>
        <w:pStyle w:val="ListParagraph"/>
        <w:numPr>
          <w:ilvl w:val="0"/>
          <w:numId w:val="2"/>
        </w:numPr>
        <w:rPr>
          <w:rFonts w:eastAsia="Times New Roman" w:cs="Arial"/>
          <w:color w:val="000000"/>
          <w:sz w:val="28"/>
          <w:szCs w:val="28"/>
          <w:shd w:val="clear" w:color="auto" w:fill="FFFFFF"/>
        </w:rPr>
      </w:pPr>
      <w:r w:rsidRPr="006455EA">
        <w:rPr>
          <w:rFonts w:eastAsia="Times New Roman" w:cs="Arial"/>
          <w:color w:val="000000"/>
          <w:sz w:val="28"/>
          <w:szCs w:val="28"/>
          <w:shd w:val="clear" w:color="auto" w:fill="FFFFFF"/>
        </w:rPr>
        <w:t>Three</w:t>
      </w:r>
      <w:r>
        <w:rPr>
          <w:rFonts w:eastAsia="Times New Roman" w:cs="Arial"/>
          <w:color w:val="000000"/>
          <w:sz w:val="28"/>
          <w:szCs w:val="28"/>
          <w:shd w:val="clear" w:color="auto" w:fill="FFFFFF"/>
        </w:rPr>
        <w:t xml:space="preserve"> warnings</w:t>
      </w:r>
      <w:r w:rsidRPr="006455EA">
        <w:rPr>
          <w:rFonts w:eastAsia="Times New Roman" w:cs="Arial"/>
          <w:color w:val="000000"/>
          <w:sz w:val="28"/>
          <w:szCs w:val="28"/>
          <w:shd w:val="clear" w:color="auto" w:fill="FFFFFF"/>
        </w:rPr>
        <w:t xml:space="preserve"> </w:t>
      </w:r>
      <w:proofErr w:type="gramStart"/>
      <w:r w:rsidRPr="006455EA">
        <w:rPr>
          <w:rFonts w:eastAsia="Times New Roman" w:cs="Arial"/>
          <w:color w:val="000000"/>
          <w:sz w:val="28"/>
          <w:szCs w:val="28"/>
          <w:shd w:val="clear" w:color="auto" w:fill="FFFFFF"/>
        </w:rPr>
        <w:t>will  be</w:t>
      </w:r>
      <w:proofErr w:type="gramEnd"/>
      <w:r w:rsidRPr="006455EA">
        <w:rPr>
          <w:rFonts w:eastAsia="Times New Roman" w:cs="Arial"/>
          <w:color w:val="000000"/>
          <w:sz w:val="28"/>
          <w:szCs w:val="28"/>
          <w:shd w:val="clear" w:color="auto" w:fill="FFFFFF"/>
        </w:rPr>
        <w:t xml:space="preserve"> provided when  the  robot  goes  out of  the  track.</w:t>
      </w:r>
    </w:p>
    <w:p w:rsidR="00393A8A" w:rsidRPr="006455EA" w:rsidRDefault="00393A8A" w:rsidP="00393A8A">
      <w:pPr>
        <w:pStyle w:val="ListParagraph"/>
        <w:numPr>
          <w:ilvl w:val="0"/>
          <w:numId w:val="3"/>
        </w:numPr>
        <w:rPr>
          <w:rFonts w:ascii="Arial" w:eastAsia="Times New Roman" w:hAnsi="Arial" w:cs="Arial"/>
          <w:color w:val="000000"/>
          <w:sz w:val="28"/>
          <w:szCs w:val="28"/>
          <w:shd w:val="clear" w:color="auto" w:fill="FFFFFF"/>
        </w:rPr>
      </w:pPr>
      <w:r w:rsidRPr="006455EA">
        <w:rPr>
          <w:rFonts w:eastAsia="Times New Roman" w:cs="Arial" w:hint="eastAsia"/>
          <w:color w:val="000000"/>
          <w:sz w:val="28"/>
          <w:szCs w:val="28"/>
          <w:shd w:val="clear" w:color="FFFFFF" w:fill="FFFFFF"/>
        </w:rPr>
        <w:t>All participants must bring their valid college ID.</w:t>
      </w:r>
    </w:p>
    <w:p w:rsidR="00393A8A" w:rsidRPr="006455EA" w:rsidRDefault="00393A8A" w:rsidP="00393A8A">
      <w:pPr>
        <w:pStyle w:val="ListParagraph"/>
        <w:numPr>
          <w:ilvl w:val="0"/>
          <w:numId w:val="3"/>
        </w:numPr>
        <w:rPr>
          <w:rFonts w:ascii="Arial" w:eastAsia="Times New Roman" w:hAnsi="Arial" w:cs="Arial"/>
          <w:color w:val="000000"/>
          <w:sz w:val="28"/>
          <w:szCs w:val="28"/>
          <w:shd w:val="clear" w:color="auto" w:fill="FFFFFF"/>
        </w:rPr>
      </w:pPr>
      <w:r w:rsidRPr="006455EA">
        <w:rPr>
          <w:rFonts w:eastAsia="Times New Roman" w:cs="Arial" w:hint="eastAsia"/>
          <w:color w:val="000000"/>
          <w:sz w:val="28"/>
          <w:szCs w:val="28"/>
          <w:shd w:val="clear" w:color="FFFFFF" w:fill="FFFFFF"/>
        </w:rPr>
        <w:t>The decision of the judging committee will be fina</w:t>
      </w:r>
      <w:r w:rsidRPr="006455EA">
        <w:rPr>
          <w:rFonts w:eastAsia="Times New Roman" w:cs="Arial"/>
          <w:color w:val="000000"/>
          <w:sz w:val="28"/>
          <w:szCs w:val="28"/>
          <w:shd w:val="clear" w:color="FFFFFF" w:fill="FFFFFF"/>
        </w:rPr>
        <w:t>l</w:t>
      </w:r>
      <w:r w:rsidRPr="006455EA">
        <w:rPr>
          <w:rFonts w:eastAsia="Times New Roman" w:cs="Arial" w:hint="eastAsia"/>
          <w:color w:val="000000"/>
          <w:sz w:val="28"/>
          <w:szCs w:val="28"/>
          <w:shd w:val="clear" w:color="FFFFFF" w:fill="FFFFFF"/>
        </w:rPr>
        <w:t>.</w:t>
      </w:r>
    </w:p>
    <w:p w:rsidR="00393A8A" w:rsidRDefault="00393A8A" w:rsidP="00393A8A">
      <w:pPr>
        <w:rPr>
          <w:rFonts w:ascii="Arial" w:eastAsia="Times New Roman" w:hAnsi="Arial" w:cs="Arial"/>
          <w:color w:val="000000"/>
          <w:sz w:val="36"/>
          <w:szCs w:val="36"/>
          <w:shd w:val="clear" w:color="auto" w:fill="FFFFFF"/>
        </w:rPr>
      </w:pPr>
      <w:r>
        <w:rPr>
          <w:rFonts w:ascii="Arial" w:eastAsia="Times New Roman" w:hAnsi="Arial" w:cs="Arial"/>
          <w:color w:val="4472C4"/>
          <w:sz w:val="36"/>
          <w:szCs w:val="36"/>
          <w:u w:val="single"/>
          <w:shd w:val="clear" w:color="auto" w:fill="FFFFFF"/>
        </w:rPr>
        <w:t>TIMING</w:t>
      </w:r>
      <w:r>
        <w:rPr>
          <w:rFonts w:ascii="Arial" w:eastAsia="Times New Roman" w:hAnsi="Arial" w:cs="Arial"/>
          <w:color w:val="000000"/>
          <w:sz w:val="36"/>
          <w:szCs w:val="36"/>
          <w:shd w:val="clear" w:color="auto" w:fill="FFFFFF"/>
        </w:rPr>
        <w:t>:</w:t>
      </w:r>
    </w:p>
    <w:p w:rsidR="00393A8A" w:rsidRDefault="00393A8A" w:rsidP="00393A8A">
      <w:pPr>
        <w:rPr>
          <w:rFonts w:ascii="Arial" w:eastAsia="Times New Roman" w:hAnsi="Arial" w:cs="Arial"/>
          <w:color w:val="000000"/>
          <w:sz w:val="36"/>
          <w:szCs w:val="36"/>
          <w:shd w:val="clear" w:color="auto" w:fill="FFFFFF"/>
        </w:rPr>
      </w:pPr>
      <w:r>
        <w:rPr>
          <w:rFonts w:ascii="Arial" w:eastAsia="Times New Roman" w:hAnsi="Arial" w:cs="Arial"/>
          <w:color w:val="000000"/>
          <w:sz w:val="36"/>
          <w:szCs w:val="36"/>
          <w:shd w:val="clear" w:color="auto" w:fill="FFFFFF"/>
        </w:rPr>
        <w:lastRenderedPageBreak/>
        <w:t xml:space="preserve"> 8</w:t>
      </w:r>
      <w:r>
        <w:rPr>
          <w:rFonts w:ascii="Arial" w:eastAsia="Times New Roman" w:hAnsi="Arial" w:cs="Arial"/>
          <w:color w:val="000000"/>
          <w:sz w:val="32"/>
          <w:szCs w:val="32"/>
          <w:shd w:val="clear" w:color="auto" w:fill="FFFFFF"/>
          <w:vertAlign w:val="superscript"/>
        </w:rPr>
        <w:t>th</w:t>
      </w:r>
      <w:r>
        <w:rPr>
          <w:rFonts w:ascii="Arial" w:eastAsia="Times New Roman" w:hAnsi="Arial" w:cs="Arial"/>
          <w:color w:val="000000"/>
          <w:sz w:val="32"/>
          <w:szCs w:val="32"/>
          <w:shd w:val="clear" w:color="auto" w:fill="FFFFFF"/>
        </w:rPr>
        <w:t xml:space="preserve"> November @10.00am-12.00pm</w:t>
      </w:r>
    </w:p>
    <w:p w:rsidR="00393A8A" w:rsidRDefault="00393A8A" w:rsidP="00393A8A">
      <w:pPr>
        <w:rPr>
          <w:rFonts w:ascii="Arial" w:eastAsia="Times New Roman" w:hAnsi="Arial" w:cs="Arial"/>
          <w:color w:val="4472C4"/>
          <w:sz w:val="36"/>
          <w:szCs w:val="36"/>
          <w:u w:val="single"/>
          <w:shd w:val="clear" w:color="auto" w:fill="FFFFFF"/>
        </w:rPr>
      </w:pPr>
      <w:r>
        <w:rPr>
          <w:rFonts w:ascii="Arial" w:eastAsia="Times New Roman" w:hAnsi="Arial" w:cs="Arial"/>
          <w:color w:val="4472C4"/>
          <w:sz w:val="36"/>
          <w:szCs w:val="36"/>
          <w:u w:val="single"/>
          <w:shd w:val="clear" w:color="auto" w:fill="FFFFFF"/>
        </w:rPr>
        <w:t xml:space="preserve">REGISTRATION </w:t>
      </w:r>
      <w:proofErr w:type="gramStart"/>
      <w:r>
        <w:rPr>
          <w:rFonts w:ascii="Arial" w:eastAsia="Times New Roman" w:hAnsi="Arial" w:cs="Arial"/>
          <w:color w:val="4472C4"/>
          <w:sz w:val="36"/>
          <w:szCs w:val="36"/>
          <w:u w:val="single"/>
          <w:shd w:val="clear" w:color="auto" w:fill="FFFFFF"/>
        </w:rPr>
        <w:t>FEE :</w:t>
      </w:r>
      <w:proofErr w:type="gramEnd"/>
    </w:p>
    <w:p w:rsidR="00393A8A" w:rsidRDefault="00393A8A" w:rsidP="00393A8A">
      <w:pPr>
        <w:rPr>
          <w:rFonts w:ascii="Arial" w:eastAsia="Times New Roman" w:hAnsi="Arial" w:cs="Arial"/>
          <w:color w:val="4472C4"/>
          <w:sz w:val="36"/>
          <w:szCs w:val="36"/>
          <w:u w:val="single"/>
          <w:shd w:val="clear" w:color="auto" w:fill="FFFFFF"/>
        </w:rPr>
      </w:pPr>
      <w:r>
        <w:rPr>
          <w:rFonts w:ascii="Arial" w:eastAsia="Times New Roman" w:hAnsi="Arial" w:cs="Arial"/>
          <w:color w:val="000000"/>
          <w:sz w:val="32"/>
          <w:szCs w:val="32"/>
          <w:shd w:val="clear" w:color="auto" w:fill="FFFFFF"/>
        </w:rPr>
        <w:t>Rs 100 per team</w:t>
      </w:r>
    </w:p>
    <w:p w:rsidR="00393A8A" w:rsidRDefault="00393A8A" w:rsidP="00393A8A">
      <w:pPr>
        <w:rPr>
          <w:rFonts w:ascii="Arial" w:eastAsia="Times New Roman" w:hAnsi="Arial" w:cs="Arial"/>
          <w:color w:val="4472C4"/>
          <w:sz w:val="36"/>
          <w:szCs w:val="36"/>
          <w:shd w:val="clear" w:color="auto" w:fill="FFFFFF"/>
        </w:rPr>
      </w:pPr>
      <w:r>
        <w:rPr>
          <w:rFonts w:ascii="Arial" w:eastAsia="Times New Roman" w:hAnsi="Arial" w:cs="Arial"/>
          <w:color w:val="4472C4"/>
          <w:sz w:val="36"/>
          <w:szCs w:val="36"/>
          <w:u w:val="single"/>
          <w:shd w:val="clear" w:color="auto" w:fill="FFFFFF"/>
        </w:rPr>
        <w:t>CONTACT DETAILS:</w:t>
      </w:r>
    </w:p>
    <w:p w:rsidR="00393A8A" w:rsidRDefault="00393A8A" w:rsidP="00393A8A">
      <w:pPr>
        <w:rPr>
          <w:rFonts w:ascii="Arial" w:eastAsia="Times New Roman" w:hAnsi="Arial" w:cs="Arial"/>
          <w:color w:val="000000"/>
          <w:sz w:val="32"/>
          <w:szCs w:val="32"/>
          <w:shd w:val="clear" w:color="auto" w:fill="FFFFFF"/>
        </w:rPr>
      </w:pPr>
      <w:proofErr w:type="spellStart"/>
      <w:r>
        <w:rPr>
          <w:rFonts w:ascii="Arial" w:eastAsia="Times New Roman" w:hAnsi="Arial" w:cs="Arial"/>
          <w:color w:val="000000"/>
          <w:sz w:val="32"/>
          <w:szCs w:val="32"/>
          <w:shd w:val="clear" w:color="auto" w:fill="FFFFFF"/>
        </w:rPr>
        <w:t>Hrishikesh</w:t>
      </w:r>
      <w:proofErr w:type="spellEnd"/>
      <w:r>
        <w:rPr>
          <w:rFonts w:ascii="Arial" w:eastAsia="Times New Roman" w:hAnsi="Arial" w:cs="Arial"/>
          <w:color w:val="000000"/>
          <w:sz w:val="32"/>
          <w:szCs w:val="32"/>
          <w:shd w:val="clear" w:color="auto" w:fill="FFFFFF"/>
        </w:rPr>
        <w:t xml:space="preserve"> </w:t>
      </w:r>
      <w:proofErr w:type="gramStart"/>
      <w:r>
        <w:rPr>
          <w:rFonts w:ascii="Arial" w:eastAsia="Times New Roman" w:hAnsi="Arial" w:cs="Arial"/>
          <w:color w:val="000000"/>
          <w:sz w:val="32"/>
          <w:szCs w:val="32"/>
          <w:shd w:val="clear" w:color="auto" w:fill="FFFFFF"/>
        </w:rPr>
        <w:t>CK(</w:t>
      </w:r>
      <w:proofErr w:type="gramEnd"/>
      <w:r>
        <w:rPr>
          <w:rFonts w:ascii="Arial" w:eastAsia="Times New Roman" w:hAnsi="Arial" w:cs="Arial"/>
          <w:color w:val="000000"/>
          <w:sz w:val="32"/>
          <w:szCs w:val="32"/>
          <w:shd w:val="clear" w:color="auto" w:fill="FFFFFF"/>
        </w:rPr>
        <w:t>S7 EC): 82899 63585</w:t>
      </w:r>
      <w:r>
        <w:rPr>
          <w:rFonts w:ascii="Arial" w:eastAsia="Times New Roman" w:hAnsi="Arial" w:cs="Arial"/>
          <w:color w:val="000000"/>
          <w:sz w:val="32"/>
          <w:szCs w:val="32"/>
          <w:shd w:val="clear" w:color="auto" w:fill="FFFFFF"/>
        </w:rPr>
        <w:cr/>
      </w:r>
      <w:proofErr w:type="spellStart"/>
      <w:r>
        <w:rPr>
          <w:rFonts w:ascii="Arial" w:eastAsia="Times New Roman" w:hAnsi="Arial" w:cs="Arial"/>
          <w:color w:val="000000"/>
          <w:sz w:val="32"/>
          <w:szCs w:val="32"/>
          <w:shd w:val="clear" w:color="auto" w:fill="FFFFFF"/>
        </w:rPr>
        <w:t>Sreenidhi</w:t>
      </w:r>
      <w:proofErr w:type="spellEnd"/>
      <w:r>
        <w:rPr>
          <w:rFonts w:ascii="Arial" w:eastAsia="Times New Roman" w:hAnsi="Arial" w:cs="Arial"/>
          <w:color w:val="000000"/>
          <w:sz w:val="32"/>
          <w:szCs w:val="32"/>
          <w:shd w:val="clear" w:color="auto" w:fill="FFFFFF"/>
        </w:rPr>
        <w:t xml:space="preserve"> </w:t>
      </w:r>
      <w:proofErr w:type="spellStart"/>
      <w:proofErr w:type="gramStart"/>
      <w:r>
        <w:rPr>
          <w:rFonts w:ascii="Arial" w:eastAsia="Times New Roman" w:hAnsi="Arial" w:cs="Arial"/>
          <w:color w:val="000000"/>
          <w:sz w:val="32"/>
          <w:szCs w:val="32"/>
          <w:shd w:val="clear" w:color="auto" w:fill="FFFFFF"/>
        </w:rPr>
        <w:t>Ramachandran</w:t>
      </w:r>
      <w:proofErr w:type="spellEnd"/>
      <w:r>
        <w:rPr>
          <w:rFonts w:ascii="Arial" w:eastAsia="Times New Roman" w:hAnsi="Arial" w:cs="Arial"/>
          <w:color w:val="000000"/>
          <w:sz w:val="32"/>
          <w:szCs w:val="32"/>
          <w:shd w:val="clear" w:color="auto" w:fill="FFFFFF"/>
        </w:rPr>
        <w:t>(</w:t>
      </w:r>
      <w:proofErr w:type="gramEnd"/>
      <w:r>
        <w:rPr>
          <w:rFonts w:ascii="Arial" w:eastAsia="Times New Roman" w:hAnsi="Arial" w:cs="Arial"/>
          <w:color w:val="000000"/>
          <w:sz w:val="32"/>
          <w:szCs w:val="32"/>
          <w:shd w:val="clear" w:color="auto" w:fill="FFFFFF"/>
        </w:rPr>
        <w:t>S7 EC):9496124280</w:t>
      </w:r>
      <w:r>
        <w:rPr>
          <w:rFonts w:ascii="Arial" w:eastAsia="Times New Roman" w:hAnsi="Arial" w:cs="Arial"/>
          <w:color w:val="000000"/>
          <w:sz w:val="32"/>
          <w:szCs w:val="32"/>
          <w:shd w:val="clear" w:color="auto" w:fill="FFFFFF"/>
        </w:rPr>
        <w:cr/>
      </w:r>
    </w:p>
    <w:p w:rsidR="00393A8A" w:rsidRDefault="00393A8A" w:rsidP="00393A8A">
      <w:pPr>
        <w:rPr>
          <w:rFonts w:ascii="Arial" w:eastAsia="Times New Roman" w:hAnsi="Arial" w:cs="Arial"/>
          <w:color w:val="4472C4"/>
          <w:sz w:val="36"/>
          <w:szCs w:val="36"/>
          <w:u w:val="single"/>
          <w:shd w:val="clear" w:color="auto" w:fill="FFFFFF"/>
        </w:rPr>
      </w:pPr>
      <w:r>
        <w:rPr>
          <w:rFonts w:ascii="Arial" w:eastAsia="Times New Roman" w:hAnsi="Arial" w:cs="Arial"/>
          <w:color w:val="4472C4"/>
          <w:sz w:val="36"/>
          <w:szCs w:val="36"/>
          <w:u w:val="single"/>
          <w:shd w:val="clear" w:color="auto" w:fill="FFFFFF"/>
        </w:rPr>
        <w:t>REGISTRATION LINK:</w:t>
      </w:r>
    </w:p>
    <w:p w:rsidR="00393A8A" w:rsidRDefault="00393A8A" w:rsidP="00393A8A">
      <w:hyperlink r:id="rId6" w:history="1">
        <w:r w:rsidRPr="009B108A">
          <w:rPr>
            <w:rStyle w:val="Hyperlink"/>
          </w:rPr>
          <w:t>https://docs.google.com/forms/d/e/1FAIpQLSfPn44-uAOEPpkBXqAvgMHey_-8-mlhNBxE07VRJ6XeOzG00A/viewform</w:t>
        </w:r>
      </w:hyperlink>
    </w:p>
    <w:p w:rsidR="00393A8A" w:rsidRDefault="00393A8A" w:rsidP="00393A8A"/>
    <w:p w:rsidR="00393A8A" w:rsidRDefault="00393A8A" w:rsidP="00393A8A">
      <w:pPr>
        <w:rPr>
          <w:rFonts w:ascii="Arial" w:eastAsia="Times New Roman" w:hAnsi="Arial" w:cs="Arial"/>
          <w:color w:val="4472C4"/>
          <w:sz w:val="36"/>
          <w:szCs w:val="36"/>
          <w:u w:val="single"/>
          <w:shd w:val="clear" w:color="auto" w:fill="FFFFFF"/>
        </w:rPr>
      </w:pPr>
    </w:p>
    <w:p w:rsidR="00393A8A" w:rsidRDefault="00393A8A" w:rsidP="00393A8A">
      <w:pPr>
        <w:pStyle w:val="Title"/>
        <w:rPr>
          <w:color w:val="4472C4"/>
        </w:rPr>
      </w:pPr>
      <w:r>
        <w:rPr>
          <w:color w:val="4472C4"/>
        </w:rPr>
        <w:t>TECHNO BUZZ</w:t>
      </w:r>
    </w:p>
    <w:p w:rsidR="00393A8A" w:rsidRPr="00033F83" w:rsidRDefault="00393A8A" w:rsidP="00393A8A">
      <w:pPr>
        <w:rPr>
          <w:rFonts w:eastAsia="Times New Roman" w:cs="Arial"/>
          <w:color w:val="000000"/>
          <w:sz w:val="28"/>
          <w:szCs w:val="28"/>
          <w:shd w:val="clear" w:color="auto" w:fill="FFFFFF"/>
        </w:rPr>
      </w:pPr>
      <w:proofErr w:type="gramStart"/>
      <w:r w:rsidRPr="00033F83">
        <w:rPr>
          <w:rFonts w:eastAsia="Times New Roman" w:cs="Arial"/>
          <w:color w:val="000000"/>
          <w:sz w:val="28"/>
          <w:szCs w:val="28"/>
          <w:shd w:val="clear" w:color="auto" w:fill="FFFFFF"/>
        </w:rPr>
        <w:t>An event of technical crossword that has tricky questions for you to overcome.</w:t>
      </w:r>
      <w:proofErr w:type="gramEnd"/>
      <w:r w:rsidRPr="00033F83">
        <w:rPr>
          <w:rFonts w:eastAsia="Times New Roman" w:cs="Arial"/>
          <w:color w:val="000000"/>
          <w:sz w:val="28"/>
          <w:szCs w:val="28"/>
          <w:shd w:val="clear" w:color="auto" w:fill="FFFFFF"/>
        </w:rPr>
        <w:t xml:space="preserve"> It is a game of square or rectangular checked white and black blocks. In which the white blocks need to be filled with letters that corresponds to the answer of the specified question.</w:t>
      </w:r>
    </w:p>
    <w:p w:rsidR="00393A8A" w:rsidRPr="00033F83" w:rsidRDefault="00393A8A" w:rsidP="00393A8A">
      <w:pPr>
        <w:rPr>
          <w:rFonts w:eastAsia="Times New Roman" w:cs="Arial"/>
          <w:color w:val="000000"/>
          <w:sz w:val="32"/>
          <w:szCs w:val="32"/>
          <w:shd w:val="clear" w:color="auto" w:fill="FFFFFF"/>
        </w:rPr>
      </w:pPr>
      <w:r>
        <w:rPr>
          <w:color w:val="4472C4"/>
          <w:sz w:val="40"/>
          <w:szCs w:val="40"/>
          <w:u w:val="single"/>
        </w:rPr>
        <w:t xml:space="preserve">EVENT </w:t>
      </w:r>
      <w:proofErr w:type="gramStart"/>
      <w:r>
        <w:rPr>
          <w:color w:val="4472C4"/>
          <w:sz w:val="40"/>
          <w:szCs w:val="40"/>
          <w:u w:val="single"/>
        </w:rPr>
        <w:t xml:space="preserve">DETAILS </w:t>
      </w:r>
      <w:r>
        <w:rPr>
          <w:rFonts w:ascii="Arial" w:eastAsia="Times New Roman" w:hAnsi="Arial" w:cs="Arial"/>
          <w:color w:val="000000"/>
          <w:sz w:val="40"/>
          <w:szCs w:val="40"/>
          <w:shd w:val="clear" w:color="auto" w:fill="FFFFFF"/>
        </w:rPr>
        <w:t>:</w:t>
      </w:r>
      <w:proofErr w:type="gramEnd"/>
    </w:p>
    <w:p w:rsidR="00393A8A" w:rsidRPr="00033F83" w:rsidRDefault="00393A8A" w:rsidP="00393A8A">
      <w:pPr>
        <w:pStyle w:val="ListParagraph"/>
        <w:numPr>
          <w:ilvl w:val="0"/>
          <w:numId w:val="2"/>
        </w:numPr>
        <w:rPr>
          <w:rFonts w:eastAsia="Times New Roman" w:cs="Arial"/>
          <w:color w:val="000000"/>
          <w:sz w:val="28"/>
          <w:szCs w:val="28"/>
          <w:shd w:val="clear" w:color="auto" w:fill="FFFFFF"/>
        </w:rPr>
      </w:pPr>
      <w:r w:rsidRPr="00033F83">
        <w:rPr>
          <w:rFonts w:eastAsia="Times New Roman" w:cs="Arial"/>
          <w:color w:val="000000"/>
          <w:sz w:val="28"/>
          <w:szCs w:val="28"/>
          <w:shd w:val="clear" w:color="auto" w:fill="FFFFFF"/>
        </w:rPr>
        <w:t>Individual participation.</w:t>
      </w:r>
    </w:p>
    <w:p w:rsidR="00393A8A" w:rsidRPr="00033F83" w:rsidRDefault="00393A8A" w:rsidP="00393A8A">
      <w:pPr>
        <w:pStyle w:val="ListParagraph"/>
        <w:numPr>
          <w:ilvl w:val="0"/>
          <w:numId w:val="2"/>
        </w:numPr>
        <w:rPr>
          <w:rFonts w:eastAsia="Times New Roman" w:cs="Arial"/>
          <w:color w:val="000000"/>
          <w:sz w:val="28"/>
          <w:szCs w:val="28"/>
          <w:shd w:val="clear" w:color="auto" w:fill="FFFFFF"/>
        </w:rPr>
      </w:pPr>
      <w:r w:rsidRPr="00033F83">
        <w:rPr>
          <w:rFonts w:eastAsia="Times New Roman" w:cs="Arial"/>
          <w:color w:val="000000"/>
          <w:sz w:val="28"/>
          <w:szCs w:val="28"/>
          <w:shd w:val="clear" w:color="auto" w:fill="FFFFFF"/>
        </w:rPr>
        <w:lastRenderedPageBreak/>
        <w:t>The participants must bring their valid ID cards.</w:t>
      </w:r>
    </w:p>
    <w:p w:rsidR="00393A8A" w:rsidRPr="00033F83" w:rsidRDefault="00393A8A" w:rsidP="00393A8A">
      <w:pPr>
        <w:pStyle w:val="ListParagraph"/>
        <w:numPr>
          <w:ilvl w:val="0"/>
          <w:numId w:val="2"/>
        </w:numPr>
        <w:rPr>
          <w:rFonts w:eastAsia="Times New Roman" w:cs="Arial"/>
          <w:color w:val="000000"/>
          <w:sz w:val="28"/>
          <w:szCs w:val="28"/>
          <w:shd w:val="clear" w:color="auto" w:fill="FFFFFF"/>
        </w:rPr>
      </w:pPr>
      <w:r w:rsidRPr="00033F83">
        <w:rPr>
          <w:rFonts w:eastAsia="Times New Roman" w:cs="Arial"/>
          <w:color w:val="000000"/>
          <w:sz w:val="28"/>
          <w:szCs w:val="28"/>
          <w:shd w:val="clear" w:color="auto" w:fill="FFFFFF"/>
        </w:rPr>
        <w:t>The event will have 4 levels</w:t>
      </w:r>
    </w:p>
    <w:p w:rsidR="00393A8A" w:rsidRPr="00033F83" w:rsidRDefault="00393A8A" w:rsidP="00393A8A">
      <w:pPr>
        <w:pStyle w:val="ListParagraph"/>
        <w:numPr>
          <w:ilvl w:val="0"/>
          <w:numId w:val="2"/>
        </w:numPr>
        <w:rPr>
          <w:rFonts w:eastAsia="Times New Roman" w:cs="Arial"/>
          <w:color w:val="000000"/>
          <w:sz w:val="28"/>
          <w:szCs w:val="28"/>
          <w:shd w:val="clear" w:color="auto" w:fill="FFFFFF"/>
        </w:rPr>
      </w:pPr>
      <w:r w:rsidRPr="00033F83">
        <w:rPr>
          <w:rFonts w:eastAsia="Times New Roman" w:cs="Arial"/>
          <w:color w:val="000000"/>
          <w:sz w:val="28"/>
          <w:szCs w:val="28"/>
          <w:shd w:val="clear" w:color="auto" w:fill="FFFFFF"/>
        </w:rPr>
        <w:t>Two preliminary levels and two technical levels.</w:t>
      </w:r>
    </w:p>
    <w:p w:rsidR="00393A8A" w:rsidRPr="00033F83" w:rsidRDefault="00393A8A" w:rsidP="00393A8A">
      <w:pPr>
        <w:pStyle w:val="ListParagraph"/>
        <w:numPr>
          <w:ilvl w:val="0"/>
          <w:numId w:val="2"/>
        </w:numPr>
        <w:rPr>
          <w:rFonts w:eastAsia="Times New Roman" w:cs="Arial"/>
          <w:color w:val="000000"/>
          <w:sz w:val="28"/>
          <w:szCs w:val="28"/>
          <w:shd w:val="clear" w:color="auto" w:fill="FFFFFF"/>
        </w:rPr>
      </w:pPr>
      <w:r w:rsidRPr="00033F83">
        <w:rPr>
          <w:rFonts w:eastAsia="Times New Roman" w:cs="Arial"/>
          <w:color w:val="000000"/>
          <w:sz w:val="28"/>
          <w:szCs w:val="28"/>
          <w:shd w:val="clear" w:color="auto" w:fill="FFFFFF"/>
        </w:rPr>
        <w:t>There will be process of elimination at every round.</w:t>
      </w:r>
    </w:p>
    <w:p w:rsidR="00393A8A" w:rsidRPr="00033F83" w:rsidRDefault="00393A8A" w:rsidP="00393A8A">
      <w:pPr>
        <w:pStyle w:val="ListParagraph"/>
        <w:numPr>
          <w:ilvl w:val="0"/>
          <w:numId w:val="2"/>
        </w:numPr>
        <w:rPr>
          <w:rFonts w:eastAsia="Times New Roman" w:cs="Arial"/>
          <w:color w:val="000000"/>
          <w:sz w:val="28"/>
          <w:szCs w:val="28"/>
          <w:shd w:val="clear" w:color="auto" w:fill="FFFFFF"/>
        </w:rPr>
      </w:pPr>
      <w:r w:rsidRPr="00033F83">
        <w:rPr>
          <w:rFonts w:eastAsia="Times New Roman" w:cs="Arial"/>
          <w:color w:val="000000"/>
          <w:sz w:val="28"/>
          <w:szCs w:val="28"/>
          <w:shd w:val="clear" w:color="auto" w:fill="FFFFFF"/>
        </w:rPr>
        <w:t>Certificates will be provided to the ones who pass the preliminary round.</w:t>
      </w:r>
    </w:p>
    <w:p w:rsidR="00393A8A" w:rsidRPr="00033F83" w:rsidRDefault="00393A8A" w:rsidP="00393A8A">
      <w:pPr>
        <w:pStyle w:val="ListParagraph"/>
        <w:numPr>
          <w:ilvl w:val="0"/>
          <w:numId w:val="3"/>
        </w:numPr>
        <w:rPr>
          <w:rFonts w:ascii="Arial" w:eastAsia="Times New Roman" w:hAnsi="Arial" w:cs="Arial"/>
          <w:color w:val="000000"/>
          <w:sz w:val="28"/>
          <w:szCs w:val="28"/>
          <w:shd w:val="clear" w:color="auto" w:fill="FFFFFF"/>
        </w:rPr>
      </w:pPr>
      <w:r w:rsidRPr="00033F83">
        <w:rPr>
          <w:rFonts w:eastAsia="Times New Roman" w:cs="Arial" w:hint="eastAsia"/>
          <w:color w:val="000000"/>
          <w:sz w:val="28"/>
          <w:szCs w:val="28"/>
          <w:shd w:val="clear" w:color="FFFFFF" w:fill="FFFFFF"/>
        </w:rPr>
        <w:t>The decision of the judging committee will be fina</w:t>
      </w:r>
      <w:r w:rsidRPr="00033F83">
        <w:rPr>
          <w:rFonts w:eastAsia="Times New Roman" w:cs="Arial"/>
          <w:color w:val="000000"/>
          <w:sz w:val="28"/>
          <w:szCs w:val="28"/>
          <w:shd w:val="clear" w:color="FFFFFF" w:fill="FFFFFF"/>
        </w:rPr>
        <w:t>l</w:t>
      </w:r>
      <w:r w:rsidRPr="00033F83">
        <w:rPr>
          <w:rFonts w:eastAsia="Times New Roman" w:cs="Arial" w:hint="eastAsia"/>
          <w:color w:val="000000"/>
          <w:sz w:val="28"/>
          <w:szCs w:val="28"/>
          <w:shd w:val="clear" w:color="FFFFFF" w:fill="FFFFFF"/>
        </w:rPr>
        <w:t>.</w:t>
      </w:r>
    </w:p>
    <w:p w:rsidR="00393A8A" w:rsidRDefault="00393A8A" w:rsidP="00393A8A">
      <w:pPr>
        <w:rPr>
          <w:rFonts w:ascii="Arial" w:eastAsia="Times New Roman" w:hAnsi="Arial" w:cs="Arial"/>
          <w:color w:val="000000"/>
          <w:sz w:val="36"/>
          <w:szCs w:val="36"/>
          <w:shd w:val="clear" w:color="auto" w:fill="FFFFFF"/>
        </w:rPr>
      </w:pPr>
      <w:r>
        <w:rPr>
          <w:rFonts w:ascii="Arial" w:eastAsia="Times New Roman" w:hAnsi="Arial" w:cs="Arial"/>
          <w:color w:val="4472C4"/>
          <w:sz w:val="36"/>
          <w:szCs w:val="36"/>
          <w:u w:val="single"/>
          <w:shd w:val="clear" w:color="auto" w:fill="FFFFFF"/>
        </w:rPr>
        <w:t>TIMING</w:t>
      </w:r>
      <w:r>
        <w:rPr>
          <w:rFonts w:ascii="Arial" w:eastAsia="Times New Roman" w:hAnsi="Arial" w:cs="Arial"/>
          <w:color w:val="000000"/>
          <w:sz w:val="36"/>
          <w:szCs w:val="36"/>
          <w:shd w:val="clear" w:color="auto" w:fill="FFFFFF"/>
        </w:rPr>
        <w:t>:</w:t>
      </w:r>
    </w:p>
    <w:p w:rsidR="00393A8A" w:rsidRPr="00033F83" w:rsidRDefault="00393A8A" w:rsidP="00393A8A">
      <w:pPr>
        <w:rPr>
          <w:rFonts w:ascii="Arial" w:eastAsia="Times New Roman" w:hAnsi="Arial" w:cs="Arial"/>
          <w:color w:val="000000"/>
          <w:sz w:val="28"/>
          <w:szCs w:val="28"/>
          <w:shd w:val="clear" w:color="auto" w:fill="FFFFFF"/>
        </w:rPr>
      </w:pPr>
      <w:r>
        <w:rPr>
          <w:rFonts w:ascii="Arial" w:eastAsia="Times New Roman" w:hAnsi="Arial" w:cs="Arial"/>
          <w:color w:val="000000"/>
          <w:sz w:val="36"/>
          <w:szCs w:val="36"/>
          <w:shd w:val="clear" w:color="auto" w:fill="FFFFFF"/>
        </w:rPr>
        <w:t xml:space="preserve"> </w:t>
      </w:r>
      <w:r>
        <w:rPr>
          <w:rFonts w:ascii="Arial" w:eastAsia="Times New Roman" w:hAnsi="Arial" w:cs="Arial"/>
          <w:color w:val="000000"/>
          <w:sz w:val="28"/>
          <w:szCs w:val="28"/>
          <w:shd w:val="clear" w:color="auto" w:fill="FFFFFF"/>
        </w:rPr>
        <w:t>8</w:t>
      </w:r>
      <w:r w:rsidRPr="00033F83">
        <w:rPr>
          <w:rFonts w:ascii="Arial" w:eastAsia="Times New Roman" w:hAnsi="Arial" w:cs="Arial"/>
          <w:color w:val="000000"/>
          <w:sz w:val="28"/>
          <w:szCs w:val="28"/>
          <w:shd w:val="clear" w:color="auto" w:fill="FFFFFF"/>
          <w:vertAlign w:val="superscript"/>
        </w:rPr>
        <w:t>th</w:t>
      </w:r>
      <w:r>
        <w:rPr>
          <w:rFonts w:ascii="Arial" w:eastAsia="Times New Roman" w:hAnsi="Arial" w:cs="Arial"/>
          <w:color w:val="000000"/>
          <w:sz w:val="28"/>
          <w:szCs w:val="28"/>
          <w:shd w:val="clear" w:color="auto" w:fill="FFFFFF"/>
        </w:rPr>
        <w:t xml:space="preserve"> November @10:30am-11:30am</w:t>
      </w:r>
    </w:p>
    <w:p w:rsidR="00393A8A" w:rsidRDefault="00393A8A" w:rsidP="00393A8A">
      <w:pPr>
        <w:rPr>
          <w:rFonts w:ascii="Arial" w:eastAsia="Times New Roman" w:hAnsi="Arial" w:cs="Arial"/>
          <w:color w:val="4472C4"/>
          <w:sz w:val="36"/>
          <w:szCs w:val="36"/>
          <w:u w:val="single"/>
          <w:shd w:val="clear" w:color="auto" w:fill="FFFFFF"/>
        </w:rPr>
      </w:pPr>
      <w:r>
        <w:rPr>
          <w:rFonts w:ascii="Arial" w:eastAsia="Times New Roman" w:hAnsi="Arial" w:cs="Arial"/>
          <w:color w:val="4472C4"/>
          <w:sz w:val="36"/>
          <w:szCs w:val="36"/>
          <w:u w:val="single"/>
          <w:shd w:val="clear" w:color="auto" w:fill="FFFFFF"/>
        </w:rPr>
        <w:t xml:space="preserve">REGISTRATION </w:t>
      </w:r>
      <w:proofErr w:type="gramStart"/>
      <w:r>
        <w:rPr>
          <w:rFonts w:ascii="Arial" w:eastAsia="Times New Roman" w:hAnsi="Arial" w:cs="Arial"/>
          <w:color w:val="4472C4"/>
          <w:sz w:val="36"/>
          <w:szCs w:val="36"/>
          <w:u w:val="single"/>
          <w:shd w:val="clear" w:color="auto" w:fill="FFFFFF"/>
        </w:rPr>
        <w:t>FEE :</w:t>
      </w:r>
      <w:proofErr w:type="gramEnd"/>
    </w:p>
    <w:p w:rsidR="00393A8A" w:rsidRPr="00033F83" w:rsidRDefault="00393A8A" w:rsidP="00393A8A">
      <w:pPr>
        <w:rPr>
          <w:rFonts w:ascii="Arial" w:eastAsia="Times New Roman" w:hAnsi="Arial" w:cs="Arial"/>
          <w:color w:val="4472C4"/>
          <w:sz w:val="28"/>
          <w:szCs w:val="28"/>
          <w:u w:val="single"/>
          <w:shd w:val="clear" w:color="auto" w:fill="FFFFFF"/>
        </w:rPr>
      </w:pPr>
      <w:r w:rsidRPr="00033F83">
        <w:rPr>
          <w:rFonts w:ascii="Arial" w:eastAsia="Times New Roman" w:hAnsi="Arial" w:cs="Arial"/>
          <w:color w:val="000000"/>
          <w:sz w:val="28"/>
          <w:szCs w:val="28"/>
          <w:shd w:val="clear" w:color="auto" w:fill="FFFFFF"/>
        </w:rPr>
        <w:t>Rs 100 per participant</w:t>
      </w:r>
    </w:p>
    <w:p w:rsidR="00393A8A" w:rsidRDefault="00393A8A" w:rsidP="00393A8A">
      <w:pPr>
        <w:rPr>
          <w:rFonts w:ascii="Arial" w:eastAsia="Times New Roman" w:hAnsi="Arial" w:cs="Arial"/>
          <w:color w:val="4472C4"/>
          <w:sz w:val="36"/>
          <w:szCs w:val="36"/>
          <w:shd w:val="clear" w:color="auto" w:fill="FFFFFF"/>
        </w:rPr>
      </w:pPr>
      <w:r>
        <w:rPr>
          <w:rFonts w:ascii="Arial" w:eastAsia="Times New Roman" w:hAnsi="Arial" w:cs="Arial"/>
          <w:color w:val="4472C4"/>
          <w:sz w:val="36"/>
          <w:szCs w:val="36"/>
          <w:u w:val="single"/>
          <w:shd w:val="clear" w:color="auto" w:fill="FFFFFF"/>
        </w:rPr>
        <w:t>CONTACT DETAILS:</w:t>
      </w:r>
    </w:p>
    <w:p w:rsidR="00393A8A" w:rsidRDefault="00393A8A" w:rsidP="00393A8A">
      <w:pPr>
        <w:rPr>
          <w:rFonts w:ascii="Arial" w:eastAsia="Times New Roman" w:hAnsi="Arial" w:cs="Arial"/>
          <w:color w:val="4472C4"/>
          <w:sz w:val="28"/>
          <w:szCs w:val="28"/>
          <w:shd w:val="clear" w:color="auto" w:fill="FFFFFF"/>
        </w:rPr>
      </w:pPr>
      <w:proofErr w:type="spellStart"/>
      <w:r w:rsidRPr="00033F83">
        <w:rPr>
          <w:rFonts w:ascii="Arial" w:eastAsia="Times New Roman" w:hAnsi="Arial" w:cs="Arial"/>
          <w:color w:val="000000"/>
          <w:sz w:val="28"/>
          <w:szCs w:val="28"/>
          <w:shd w:val="clear" w:color="auto" w:fill="FFFFFF"/>
        </w:rPr>
        <w:t>Thulasi</w:t>
      </w:r>
      <w:proofErr w:type="spellEnd"/>
      <w:r w:rsidRPr="00033F83">
        <w:rPr>
          <w:rFonts w:ascii="Arial" w:eastAsia="Times New Roman" w:hAnsi="Arial" w:cs="Arial"/>
          <w:color w:val="000000"/>
          <w:sz w:val="28"/>
          <w:szCs w:val="28"/>
          <w:shd w:val="clear" w:color="auto" w:fill="FFFFFF"/>
        </w:rPr>
        <w:t xml:space="preserve"> (S7 EE):</w:t>
      </w:r>
      <w:r>
        <w:rPr>
          <w:rFonts w:ascii="Arial" w:eastAsia="Times New Roman" w:hAnsi="Arial" w:cs="Arial"/>
          <w:color w:val="000000"/>
          <w:sz w:val="28"/>
          <w:szCs w:val="28"/>
          <w:shd w:val="clear" w:color="auto" w:fill="FFFFFF"/>
        </w:rPr>
        <w:t>9645213666</w:t>
      </w:r>
    </w:p>
    <w:p w:rsidR="00393A8A" w:rsidRPr="00033F83" w:rsidRDefault="00393A8A" w:rsidP="00393A8A">
      <w:pPr>
        <w:rPr>
          <w:rFonts w:ascii="Arial" w:eastAsia="Times New Roman" w:hAnsi="Arial" w:cs="Arial"/>
          <w:color w:val="4472C4"/>
          <w:sz w:val="28"/>
          <w:szCs w:val="28"/>
          <w:shd w:val="clear" w:color="auto" w:fill="FFFFFF"/>
        </w:rPr>
      </w:pPr>
      <w:proofErr w:type="spellStart"/>
      <w:r w:rsidRPr="00033F83">
        <w:rPr>
          <w:rFonts w:ascii="Arial" w:eastAsia="Times New Roman" w:hAnsi="Arial" w:cs="Arial"/>
          <w:color w:val="000000"/>
          <w:sz w:val="28"/>
          <w:szCs w:val="28"/>
          <w:shd w:val="clear" w:color="auto" w:fill="FFFFFF"/>
        </w:rPr>
        <w:t>Midhuna</w:t>
      </w:r>
      <w:proofErr w:type="spellEnd"/>
      <w:r w:rsidRPr="00033F83">
        <w:rPr>
          <w:rFonts w:ascii="Arial" w:eastAsia="Times New Roman" w:hAnsi="Arial" w:cs="Arial"/>
          <w:color w:val="000000"/>
          <w:sz w:val="28"/>
          <w:szCs w:val="28"/>
          <w:shd w:val="clear" w:color="auto" w:fill="FFFFFF"/>
        </w:rPr>
        <w:t xml:space="preserve"> (S7 EE):</w:t>
      </w:r>
      <w:r>
        <w:rPr>
          <w:rFonts w:ascii="Arial" w:eastAsia="Times New Roman" w:hAnsi="Arial" w:cs="Arial"/>
          <w:color w:val="000000"/>
          <w:sz w:val="28"/>
          <w:szCs w:val="28"/>
          <w:shd w:val="clear" w:color="auto" w:fill="FFFFFF"/>
        </w:rPr>
        <w:t>8138848775</w:t>
      </w:r>
    </w:p>
    <w:p w:rsidR="00393A8A" w:rsidRDefault="00393A8A" w:rsidP="00393A8A">
      <w:pPr>
        <w:rPr>
          <w:rFonts w:ascii="Arial" w:eastAsia="Times New Roman" w:hAnsi="Arial" w:cs="Arial"/>
          <w:color w:val="4472C4"/>
          <w:sz w:val="36"/>
          <w:szCs w:val="36"/>
          <w:u w:val="single"/>
          <w:shd w:val="clear" w:color="auto" w:fill="FFFFFF"/>
        </w:rPr>
      </w:pPr>
      <w:r>
        <w:rPr>
          <w:rFonts w:ascii="Arial" w:eastAsia="Times New Roman" w:hAnsi="Arial" w:cs="Arial"/>
          <w:color w:val="4472C4"/>
          <w:sz w:val="36"/>
          <w:szCs w:val="36"/>
          <w:u w:val="single"/>
          <w:shd w:val="clear" w:color="auto" w:fill="FFFFFF"/>
        </w:rPr>
        <w:t>REGISTRATION LINK:</w:t>
      </w:r>
    </w:p>
    <w:p w:rsidR="00393A8A" w:rsidRDefault="00393A8A" w:rsidP="00393A8A">
      <w:hyperlink r:id="rId7" w:history="1">
        <w:r w:rsidRPr="009B108A">
          <w:rPr>
            <w:rStyle w:val="Hyperlink"/>
          </w:rPr>
          <w:t>https://docs.google.com/forms/d/e/1FAIpQLSdToBrdK-en6yuO9nEPb-gk7l3bVO9dENEli6xRM5t3B1v00w/viewform</w:t>
        </w:r>
      </w:hyperlink>
    </w:p>
    <w:p w:rsidR="00393A8A" w:rsidRDefault="00393A8A"/>
    <w:p w:rsidR="00393A8A" w:rsidRDefault="00393A8A"/>
    <w:p w:rsidR="00393A8A" w:rsidRDefault="00393A8A"/>
    <w:p w:rsidR="00393A8A" w:rsidRPr="00EB3A91" w:rsidRDefault="00393A8A" w:rsidP="00393A8A">
      <w:pPr>
        <w:pStyle w:val="Title"/>
        <w:rPr>
          <w:color w:val="4F81BD" w:themeColor="accent1"/>
        </w:rPr>
      </w:pPr>
      <w:r>
        <w:rPr>
          <w:color w:val="4F81BD" w:themeColor="accent1"/>
        </w:rPr>
        <w:lastRenderedPageBreak/>
        <w:t>E-HUNT</w:t>
      </w:r>
    </w:p>
    <w:p w:rsidR="00393A8A" w:rsidRPr="00844550" w:rsidRDefault="00393A8A" w:rsidP="00393A8A">
      <w:pPr>
        <w:rPr>
          <w:rFonts w:eastAsia="Times New Roman" w:cs="Arial"/>
          <w:color w:val="000000" w:themeColor="text1"/>
          <w:sz w:val="32"/>
          <w:szCs w:val="32"/>
          <w:shd w:val="clear" w:color="auto" w:fill="FFFFFF"/>
        </w:rPr>
      </w:pPr>
      <w:r>
        <w:rPr>
          <w:rFonts w:eastAsia="Times New Roman" w:cs="Arial"/>
          <w:color w:val="000000" w:themeColor="text1"/>
          <w:sz w:val="32"/>
          <w:szCs w:val="32"/>
          <w:shd w:val="clear" w:color="auto" w:fill="FFFFFF"/>
        </w:rPr>
        <w:t xml:space="preserve">Welcome to </w:t>
      </w:r>
      <w:proofErr w:type="spellStart"/>
      <w:r>
        <w:rPr>
          <w:rFonts w:eastAsia="Times New Roman" w:cs="Arial"/>
          <w:color w:val="000000" w:themeColor="text1"/>
          <w:sz w:val="32"/>
          <w:szCs w:val="32"/>
          <w:shd w:val="clear" w:color="auto" w:fill="FFFFFF"/>
        </w:rPr>
        <w:t>Rockie’s</w:t>
      </w:r>
      <w:proofErr w:type="spellEnd"/>
      <w:r>
        <w:rPr>
          <w:rFonts w:eastAsia="Times New Roman" w:cs="Arial"/>
          <w:color w:val="000000" w:themeColor="text1"/>
          <w:sz w:val="32"/>
          <w:szCs w:val="32"/>
          <w:shd w:val="clear" w:color="auto" w:fill="FFFFFF"/>
        </w:rPr>
        <w:t xml:space="preserve"> paradise! Use your brain and unlock the treasure. Go through weird tasks and boggling clues to unveil your luck.</w:t>
      </w:r>
    </w:p>
    <w:p w:rsidR="00393A8A" w:rsidRPr="00603A55" w:rsidRDefault="00393A8A" w:rsidP="00393A8A">
      <w:pPr>
        <w:rPr>
          <w:rFonts w:ascii="Arial" w:eastAsia="Times New Roman" w:hAnsi="Arial" w:cs="Arial"/>
          <w:color w:val="000000" w:themeColor="text1"/>
          <w:sz w:val="40"/>
          <w:szCs w:val="40"/>
          <w:shd w:val="clear" w:color="auto" w:fill="FFFFFF"/>
        </w:rPr>
      </w:pPr>
      <w:r>
        <w:rPr>
          <w:color w:val="4F81BD" w:themeColor="accent1"/>
          <w:sz w:val="40"/>
          <w:szCs w:val="40"/>
          <w:u w:val="single"/>
        </w:rPr>
        <w:t xml:space="preserve">EVENT </w:t>
      </w:r>
      <w:proofErr w:type="gramStart"/>
      <w:r w:rsidRPr="00BC7B77">
        <w:rPr>
          <w:color w:val="4F81BD" w:themeColor="accent1"/>
          <w:sz w:val="40"/>
          <w:szCs w:val="40"/>
          <w:u w:val="single"/>
        </w:rPr>
        <w:t>D</w:t>
      </w:r>
      <w:r>
        <w:rPr>
          <w:color w:val="4F81BD" w:themeColor="accent1"/>
          <w:sz w:val="40"/>
          <w:szCs w:val="40"/>
          <w:u w:val="single"/>
        </w:rPr>
        <w:t xml:space="preserve">ETAILS </w:t>
      </w:r>
      <w:r w:rsidRPr="00BC7B77">
        <w:rPr>
          <w:rFonts w:ascii="Arial" w:eastAsia="Times New Roman" w:hAnsi="Arial" w:cs="Arial"/>
          <w:color w:val="000000" w:themeColor="text1"/>
          <w:sz w:val="40"/>
          <w:szCs w:val="40"/>
          <w:shd w:val="clear" w:color="auto" w:fill="FFFFFF"/>
        </w:rPr>
        <w:t>:</w:t>
      </w:r>
      <w:proofErr w:type="gramEnd"/>
    </w:p>
    <w:p w:rsidR="00393A8A" w:rsidRPr="002D614C" w:rsidRDefault="00393A8A" w:rsidP="00393A8A">
      <w:pPr>
        <w:pStyle w:val="ListParagraph"/>
        <w:numPr>
          <w:ilvl w:val="0"/>
          <w:numId w:val="1"/>
        </w:numPr>
        <w:rPr>
          <w:rFonts w:eastAsia="Times New Roman" w:cs="Arial"/>
          <w:color w:val="000000" w:themeColor="text1"/>
          <w:sz w:val="28"/>
          <w:szCs w:val="28"/>
          <w:shd w:val="clear" w:color="auto" w:fill="FFFFFF"/>
        </w:rPr>
      </w:pPr>
      <w:r w:rsidRPr="002D614C">
        <w:rPr>
          <w:rFonts w:eastAsia="Times New Roman" w:cs="Arial"/>
          <w:color w:val="000000" w:themeColor="text1"/>
          <w:sz w:val="28"/>
          <w:szCs w:val="28"/>
          <w:shd w:val="clear" w:color="auto" w:fill="FFFFFF"/>
        </w:rPr>
        <w:t>Each team can have a maximum of 3 members. (Students from different institutes can form a team and should carry Identity cards of their respective institutes.)</w:t>
      </w:r>
    </w:p>
    <w:p w:rsidR="00393A8A" w:rsidRPr="002D614C" w:rsidRDefault="00393A8A" w:rsidP="00393A8A">
      <w:pPr>
        <w:pStyle w:val="ListParagraph"/>
        <w:numPr>
          <w:ilvl w:val="0"/>
          <w:numId w:val="1"/>
        </w:numPr>
        <w:rPr>
          <w:rFonts w:eastAsia="Times New Roman" w:cs="Arial"/>
          <w:color w:val="000000" w:themeColor="text1"/>
          <w:sz w:val="28"/>
          <w:szCs w:val="28"/>
          <w:shd w:val="clear" w:color="auto" w:fill="FFFFFF"/>
        </w:rPr>
      </w:pPr>
      <w:r w:rsidRPr="002D614C">
        <w:rPr>
          <w:rFonts w:eastAsia="Times New Roman" w:cs="Arial"/>
          <w:color w:val="000000" w:themeColor="text1"/>
          <w:sz w:val="28"/>
          <w:szCs w:val="28"/>
          <w:shd w:val="clear" w:color="auto" w:fill="FFFFFF"/>
        </w:rPr>
        <w:t>Online and on spot registrations are available.</w:t>
      </w:r>
    </w:p>
    <w:p w:rsidR="00393A8A" w:rsidRPr="002D614C" w:rsidRDefault="00393A8A" w:rsidP="00393A8A">
      <w:pPr>
        <w:pStyle w:val="ListParagraph"/>
        <w:numPr>
          <w:ilvl w:val="0"/>
          <w:numId w:val="1"/>
        </w:numPr>
        <w:rPr>
          <w:rFonts w:eastAsia="Times New Roman" w:cs="Arial"/>
          <w:color w:val="000000" w:themeColor="text1"/>
          <w:sz w:val="28"/>
          <w:szCs w:val="28"/>
          <w:shd w:val="clear" w:color="auto" w:fill="FFFFFF"/>
        </w:rPr>
      </w:pPr>
      <w:r w:rsidRPr="002D614C">
        <w:rPr>
          <w:rFonts w:eastAsia="Times New Roman" w:cs="Arial"/>
          <w:color w:val="000000" w:themeColor="text1"/>
          <w:sz w:val="28"/>
          <w:szCs w:val="28"/>
          <w:shd w:val="clear" w:color="auto" w:fill="FFFFFF"/>
        </w:rPr>
        <w:t>Electronics related tasks.</w:t>
      </w:r>
    </w:p>
    <w:p w:rsidR="00393A8A" w:rsidRPr="002D614C" w:rsidRDefault="00393A8A" w:rsidP="00393A8A">
      <w:pPr>
        <w:pStyle w:val="ListParagraph"/>
        <w:numPr>
          <w:ilvl w:val="0"/>
          <w:numId w:val="1"/>
        </w:numPr>
        <w:rPr>
          <w:rFonts w:eastAsia="Times New Roman" w:cs="Arial"/>
          <w:color w:val="000000" w:themeColor="text1"/>
          <w:sz w:val="28"/>
          <w:szCs w:val="28"/>
          <w:shd w:val="clear" w:color="auto" w:fill="FFFFFF"/>
        </w:rPr>
      </w:pPr>
      <w:r w:rsidRPr="002D614C">
        <w:rPr>
          <w:rFonts w:eastAsia="Times New Roman" w:cs="Arial"/>
          <w:color w:val="000000" w:themeColor="text1"/>
          <w:sz w:val="28"/>
          <w:szCs w:val="28"/>
          <w:shd w:val="clear" w:color="auto" w:fill="FFFFFF"/>
        </w:rPr>
        <w:t>Unethical behaviour could lead to disqualification. Faculty-coordinators have all the rights to take final decision for any issues during the event.</w:t>
      </w:r>
    </w:p>
    <w:p w:rsidR="00393A8A" w:rsidRPr="002D614C" w:rsidRDefault="00393A8A" w:rsidP="00393A8A">
      <w:pPr>
        <w:pStyle w:val="ListParagraph"/>
        <w:numPr>
          <w:ilvl w:val="0"/>
          <w:numId w:val="1"/>
        </w:numPr>
        <w:rPr>
          <w:rFonts w:eastAsia="Times New Roman" w:cs="Arial"/>
          <w:color w:val="000000" w:themeColor="text1"/>
          <w:sz w:val="28"/>
          <w:szCs w:val="28"/>
          <w:shd w:val="clear" w:color="auto" w:fill="FFFFFF"/>
        </w:rPr>
      </w:pPr>
      <w:proofErr w:type="spellStart"/>
      <w:r w:rsidRPr="002D614C">
        <w:rPr>
          <w:rFonts w:eastAsia="Times New Roman" w:cs="Arial"/>
          <w:color w:val="000000" w:themeColor="text1"/>
          <w:sz w:val="28"/>
          <w:szCs w:val="28"/>
          <w:shd w:val="clear" w:color="auto" w:fill="FFFFFF"/>
        </w:rPr>
        <w:t>Rockie’s</w:t>
      </w:r>
      <w:proofErr w:type="spellEnd"/>
      <w:r w:rsidRPr="002D614C">
        <w:rPr>
          <w:rFonts w:eastAsia="Times New Roman" w:cs="Arial"/>
          <w:color w:val="000000" w:themeColor="text1"/>
          <w:sz w:val="28"/>
          <w:szCs w:val="28"/>
          <w:shd w:val="clear" w:color="auto" w:fill="FFFFFF"/>
        </w:rPr>
        <w:t xml:space="preserve"> paradise, golden clue, zero clue and the punishment wheels are the main attractions of the event</w:t>
      </w:r>
    </w:p>
    <w:p w:rsidR="00393A8A" w:rsidRDefault="00393A8A" w:rsidP="00393A8A">
      <w:pPr>
        <w:rPr>
          <w:rFonts w:ascii="Arial" w:eastAsia="Times New Roman" w:hAnsi="Arial" w:cs="Arial"/>
          <w:color w:val="000000" w:themeColor="text1"/>
          <w:sz w:val="36"/>
          <w:szCs w:val="36"/>
          <w:shd w:val="clear" w:color="auto" w:fill="FFFFFF"/>
        </w:rPr>
      </w:pPr>
      <w:r w:rsidRPr="00A4099C">
        <w:rPr>
          <w:rFonts w:ascii="Arial" w:eastAsia="Times New Roman" w:hAnsi="Arial" w:cs="Arial"/>
          <w:color w:val="4F81BD" w:themeColor="accent1"/>
          <w:sz w:val="36"/>
          <w:szCs w:val="36"/>
          <w:u w:val="single"/>
          <w:shd w:val="clear" w:color="auto" w:fill="FFFFFF"/>
        </w:rPr>
        <w:t>T</w:t>
      </w:r>
      <w:r>
        <w:rPr>
          <w:rFonts w:ascii="Arial" w:eastAsia="Times New Roman" w:hAnsi="Arial" w:cs="Arial"/>
          <w:color w:val="4F81BD" w:themeColor="accent1"/>
          <w:sz w:val="36"/>
          <w:szCs w:val="36"/>
          <w:u w:val="single"/>
          <w:shd w:val="clear" w:color="auto" w:fill="FFFFFF"/>
        </w:rPr>
        <w:t>IMING</w:t>
      </w:r>
      <w:r w:rsidRPr="003E19D8">
        <w:rPr>
          <w:rFonts w:ascii="Arial" w:eastAsia="Times New Roman" w:hAnsi="Arial" w:cs="Arial"/>
          <w:color w:val="000000" w:themeColor="text1"/>
          <w:sz w:val="36"/>
          <w:szCs w:val="36"/>
          <w:shd w:val="clear" w:color="auto" w:fill="FFFFFF"/>
        </w:rPr>
        <w:t>:</w:t>
      </w:r>
    </w:p>
    <w:p w:rsidR="00393A8A" w:rsidRPr="00844550" w:rsidRDefault="00393A8A" w:rsidP="00393A8A">
      <w:pPr>
        <w:rPr>
          <w:rFonts w:ascii="Arial" w:eastAsia="Times New Roman" w:hAnsi="Arial" w:cs="Arial"/>
          <w:color w:val="000000" w:themeColor="text1"/>
          <w:sz w:val="36"/>
          <w:szCs w:val="36"/>
          <w:shd w:val="clear" w:color="auto" w:fill="FFFFFF"/>
        </w:rPr>
      </w:pPr>
      <w:r>
        <w:rPr>
          <w:rFonts w:ascii="Arial" w:eastAsia="Times New Roman" w:hAnsi="Arial" w:cs="Arial"/>
          <w:color w:val="000000" w:themeColor="text1"/>
          <w:sz w:val="32"/>
          <w:szCs w:val="32"/>
          <w:shd w:val="clear" w:color="auto" w:fill="FFFFFF"/>
        </w:rPr>
        <w:t>8</w:t>
      </w:r>
      <w:r w:rsidRPr="002B681C">
        <w:rPr>
          <w:rFonts w:ascii="Arial" w:eastAsia="Times New Roman" w:hAnsi="Arial" w:cs="Arial"/>
          <w:color w:val="000000" w:themeColor="text1"/>
          <w:sz w:val="32"/>
          <w:szCs w:val="32"/>
          <w:shd w:val="clear" w:color="auto" w:fill="FFFFFF"/>
          <w:vertAlign w:val="superscript"/>
        </w:rPr>
        <w:t>th</w:t>
      </w:r>
      <w:r w:rsidRPr="002B681C">
        <w:rPr>
          <w:rFonts w:ascii="Arial" w:eastAsia="Times New Roman" w:hAnsi="Arial" w:cs="Arial"/>
          <w:color w:val="000000" w:themeColor="text1"/>
          <w:sz w:val="32"/>
          <w:szCs w:val="32"/>
          <w:shd w:val="clear" w:color="auto" w:fill="FFFFFF"/>
        </w:rPr>
        <w:t xml:space="preserve"> November @</w:t>
      </w:r>
      <w:r>
        <w:rPr>
          <w:rFonts w:ascii="Arial" w:eastAsia="Times New Roman" w:hAnsi="Arial" w:cs="Arial"/>
          <w:color w:val="000000" w:themeColor="text1"/>
          <w:sz w:val="32"/>
          <w:szCs w:val="32"/>
          <w:shd w:val="clear" w:color="auto" w:fill="FFFFFF"/>
        </w:rPr>
        <w:t>12:00pm-4:00pm</w:t>
      </w:r>
    </w:p>
    <w:p w:rsidR="00393A8A" w:rsidRDefault="00393A8A" w:rsidP="00393A8A">
      <w:pPr>
        <w:rPr>
          <w:rFonts w:ascii="Arial" w:eastAsia="Times New Roman" w:hAnsi="Arial" w:cs="Arial"/>
          <w:color w:val="4F81BD" w:themeColor="accent1"/>
          <w:sz w:val="36"/>
          <w:szCs w:val="36"/>
          <w:u w:val="single"/>
          <w:shd w:val="clear" w:color="auto" w:fill="FFFFFF"/>
        </w:rPr>
      </w:pPr>
      <w:r w:rsidRPr="00A4099C">
        <w:rPr>
          <w:rFonts w:ascii="Arial" w:eastAsia="Times New Roman" w:hAnsi="Arial" w:cs="Arial"/>
          <w:color w:val="4F81BD" w:themeColor="accent1"/>
          <w:sz w:val="36"/>
          <w:szCs w:val="36"/>
          <w:u w:val="single"/>
          <w:shd w:val="clear" w:color="auto" w:fill="FFFFFF"/>
        </w:rPr>
        <w:t>R</w:t>
      </w:r>
      <w:r>
        <w:rPr>
          <w:rFonts w:ascii="Arial" w:eastAsia="Times New Roman" w:hAnsi="Arial" w:cs="Arial"/>
          <w:color w:val="4F81BD" w:themeColor="accent1"/>
          <w:sz w:val="36"/>
          <w:szCs w:val="36"/>
          <w:u w:val="single"/>
          <w:shd w:val="clear" w:color="auto" w:fill="FFFFFF"/>
        </w:rPr>
        <w:t xml:space="preserve">EGISTRATION </w:t>
      </w:r>
      <w:proofErr w:type="gramStart"/>
      <w:r>
        <w:rPr>
          <w:rFonts w:ascii="Arial" w:eastAsia="Times New Roman" w:hAnsi="Arial" w:cs="Arial"/>
          <w:color w:val="4F81BD" w:themeColor="accent1"/>
          <w:sz w:val="36"/>
          <w:szCs w:val="36"/>
          <w:u w:val="single"/>
          <w:shd w:val="clear" w:color="auto" w:fill="FFFFFF"/>
        </w:rPr>
        <w:t>FEE :</w:t>
      </w:r>
      <w:proofErr w:type="gramEnd"/>
    </w:p>
    <w:p w:rsidR="00393A8A" w:rsidRPr="00AE4092" w:rsidRDefault="00393A8A" w:rsidP="00393A8A">
      <w:pPr>
        <w:rPr>
          <w:rFonts w:ascii="Arial" w:eastAsia="Times New Roman" w:hAnsi="Arial" w:cs="Arial"/>
          <w:color w:val="4F81BD" w:themeColor="accent1"/>
          <w:sz w:val="36"/>
          <w:szCs w:val="36"/>
          <w:u w:val="single"/>
          <w:shd w:val="clear" w:color="auto" w:fill="FFFFFF"/>
        </w:rPr>
      </w:pPr>
      <w:r>
        <w:rPr>
          <w:rFonts w:ascii="Arial" w:eastAsia="Times New Roman" w:hAnsi="Arial" w:cs="Arial"/>
          <w:color w:val="000000" w:themeColor="text1"/>
          <w:sz w:val="32"/>
          <w:szCs w:val="32"/>
          <w:shd w:val="clear" w:color="auto" w:fill="FFFFFF"/>
        </w:rPr>
        <w:t xml:space="preserve">Rs150 </w:t>
      </w:r>
      <w:r w:rsidRPr="002B681C">
        <w:rPr>
          <w:rFonts w:ascii="Arial" w:eastAsia="Times New Roman" w:hAnsi="Arial" w:cs="Arial"/>
          <w:color w:val="000000" w:themeColor="text1"/>
          <w:sz w:val="32"/>
          <w:szCs w:val="32"/>
          <w:shd w:val="clear" w:color="auto" w:fill="FFFFFF"/>
        </w:rPr>
        <w:t>per team</w:t>
      </w:r>
    </w:p>
    <w:p w:rsidR="00393A8A" w:rsidRDefault="00393A8A" w:rsidP="00393A8A">
      <w:pPr>
        <w:rPr>
          <w:rFonts w:ascii="Arial" w:eastAsia="Times New Roman" w:hAnsi="Arial" w:cs="Arial"/>
          <w:color w:val="4F81BD" w:themeColor="accent1"/>
          <w:sz w:val="36"/>
          <w:szCs w:val="36"/>
          <w:shd w:val="clear" w:color="auto" w:fill="FFFFFF"/>
        </w:rPr>
      </w:pPr>
      <w:r w:rsidRPr="00A4099C">
        <w:rPr>
          <w:rFonts w:ascii="Arial" w:eastAsia="Times New Roman" w:hAnsi="Arial" w:cs="Arial"/>
          <w:color w:val="4F81BD" w:themeColor="accent1"/>
          <w:sz w:val="36"/>
          <w:szCs w:val="36"/>
          <w:u w:val="single"/>
          <w:shd w:val="clear" w:color="auto" w:fill="FFFFFF"/>
        </w:rPr>
        <w:t>C</w:t>
      </w:r>
      <w:r>
        <w:rPr>
          <w:rFonts w:ascii="Arial" w:eastAsia="Times New Roman" w:hAnsi="Arial" w:cs="Arial"/>
          <w:color w:val="4F81BD" w:themeColor="accent1"/>
          <w:sz w:val="36"/>
          <w:szCs w:val="36"/>
          <w:u w:val="single"/>
          <w:shd w:val="clear" w:color="auto" w:fill="FFFFFF"/>
        </w:rPr>
        <w:t>ONTACT DETAILS:</w:t>
      </w:r>
    </w:p>
    <w:p w:rsidR="00393A8A" w:rsidRPr="002D614C" w:rsidRDefault="00393A8A" w:rsidP="00393A8A">
      <w:pPr>
        <w:rPr>
          <w:rFonts w:ascii="Arial" w:eastAsia="Times New Roman" w:hAnsi="Arial" w:cs="Arial"/>
          <w:color w:val="000000" w:themeColor="text1"/>
          <w:sz w:val="28"/>
          <w:szCs w:val="28"/>
          <w:shd w:val="clear" w:color="auto" w:fill="FFFFFF"/>
        </w:rPr>
      </w:pPr>
      <w:proofErr w:type="spellStart"/>
      <w:r w:rsidRPr="002D614C">
        <w:rPr>
          <w:rFonts w:ascii="Arial" w:eastAsia="Times New Roman" w:hAnsi="Arial" w:cs="Arial"/>
          <w:color w:val="000000" w:themeColor="text1"/>
          <w:sz w:val="28"/>
          <w:szCs w:val="28"/>
          <w:shd w:val="clear" w:color="auto" w:fill="FFFFFF"/>
        </w:rPr>
        <w:t>Athira</w:t>
      </w:r>
      <w:proofErr w:type="spellEnd"/>
      <w:r w:rsidRPr="002D614C">
        <w:rPr>
          <w:rFonts w:ascii="Arial" w:eastAsia="Times New Roman" w:hAnsi="Arial" w:cs="Arial"/>
          <w:color w:val="000000" w:themeColor="text1"/>
          <w:sz w:val="28"/>
          <w:szCs w:val="28"/>
          <w:shd w:val="clear" w:color="auto" w:fill="FFFFFF"/>
        </w:rPr>
        <w:t xml:space="preserve"> </w:t>
      </w:r>
      <w:proofErr w:type="gramStart"/>
      <w:r w:rsidRPr="002D614C">
        <w:rPr>
          <w:rFonts w:ascii="Arial" w:eastAsia="Times New Roman" w:hAnsi="Arial" w:cs="Arial"/>
          <w:color w:val="000000" w:themeColor="text1"/>
          <w:sz w:val="28"/>
          <w:szCs w:val="28"/>
          <w:shd w:val="clear" w:color="auto" w:fill="FFFFFF"/>
        </w:rPr>
        <w:t>TN(</w:t>
      </w:r>
      <w:proofErr w:type="gramEnd"/>
      <w:r w:rsidRPr="002D614C">
        <w:rPr>
          <w:rFonts w:ascii="Arial" w:eastAsia="Times New Roman" w:hAnsi="Arial" w:cs="Arial"/>
          <w:color w:val="000000" w:themeColor="text1"/>
          <w:sz w:val="28"/>
          <w:szCs w:val="28"/>
          <w:shd w:val="clear" w:color="auto" w:fill="FFFFFF"/>
        </w:rPr>
        <w:t>S7 EC):944766004</w:t>
      </w:r>
    </w:p>
    <w:p w:rsidR="00393A8A" w:rsidRPr="002D614C" w:rsidRDefault="00393A8A" w:rsidP="00393A8A">
      <w:pPr>
        <w:rPr>
          <w:rFonts w:ascii="Arial" w:eastAsia="Times New Roman" w:hAnsi="Arial" w:cs="Arial"/>
          <w:color w:val="000000" w:themeColor="text1"/>
          <w:sz w:val="28"/>
          <w:szCs w:val="28"/>
          <w:shd w:val="clear" w:color="auto" w:fill="FFFFFF"/>
        </w:rPr>
      </w:pPr>
      <w:proofErr w:type="spellStart"/>
      <w:r w:rsidRPr="002D614C">
        <w:rPr>
          <w:rFonts w:ascii="Arial" w:eastAsia="Times New Roman" w:hAnsi="Arial" w:cs="Arial"/>
          <w:color w:val="000000" w:themeColor="text1"/>
          <w:sz w:val="28"/>
          <w:szCs w:val="28"/>
          <w:shd w:val="clear" w:color="auto" w:fill="FFFFFF"/>
        </w:rPr>
        <w:t>Drishya</w:t>
      </w:r>
      <w:proofErr w:type="spellEnd"/>
      <w:r w:rsidRPr="002D614C">
        <w:rPr>
          <w:rFonts w:ascii="Arial" w:eastAsia="Times New Roman" w:hAnsi="Arial" w:cs="Arial"/>
          <w:color w:val="000000" w:themeColor="text1"/>
          <w:sz w:val="28"/>
          <w:szCs w:val="28"/>
          <w:shd w:val="clear" w:color="auto" w:fill="FFFFFF"/>
        </w:rPr>
        <w:t xml:space="preserve"> (S7 EE):9562055977</w:t>
      </w:r>
    </w:p>
    <w:p w:rsidR="00393A8A" w:rsidRDefault="00393A8A" w:rsidP="00393A8A">
      <w:pPr>
        <w:rPr>
          <w:rFonts w:ascii="Arial" w:eastAsia="Times New Roman" w:hAnsi="Arial" w:cs="Arial"/>
          <w:color w:val="4F81BD" w:themeColor="accent1"/>
          <w:sz w:val="36"/>
          <w:szCs w:val="36"/>
          <w:u w:val="single"/>
          <w:shd w:val="clear" w:color="auto" w:fill="FFFFFF"/>
        </w:rPr>
      </w:pPr>
      <w:r>
        <w:rPr>
          <w:rFonts w:ascii="Arial" w:eastAsia="Times New Roman" w:hAnsi="Arial" w:cs="Arial"/>
          <w:color w:val="4F81BD" w:themeColor="accent1"/>
          <w:sz w:val="36"/>
          <w:szCs w:val="36"/>
          <w:u w:val="single"/>
          <w:shd w:val="clear" w:color="auto" w:fill="FFFFFF"/>
        </w:rPr>
        <w:lastRenderedPageBreak/>
        <w:t>REGISTRATION LINK:</w:t>
      </w:r>
    </w:p>
    <w:p w:rsidR="00393A8A" w:rsidRDefault="00393A8A" w:rsidP="00393A8A">
      <w:hyperlink r:id="rId8" w:history="1">
        <w:r w:rsidRPr="009B108A">
          <w:rPr>
            <w:rStyle w:val="Hyperlink"/>
          </w:rPr>
          <w:t>https://docs.google.com/forms/d/e/1FAIpQLSdY7h0LjFReuxelYmOZPY4G6EwGG4GBLET0HwMwEpjyD-rBvw/viewform</w:t>
        </w:r>
      </w:hyperlink>
    </w:p>
    <w:p w:rsidR="00393A8A" w:rsidRDefault="00393A8A" w:rsidP="00393A8A">
      <w:pPr>
        <w:pStyle w:val="Title"/>
        <w:rPr>
          <w:color w:val="4F81BD" w:themeColor="accent1"/>
        </w:rPr>
      </w:pPr>
    </w:p>
    <w:p w:rsidR="00393A8A" w:rsidRPr="00EB3A91" w:rsidRDefault="00393A8A" w:rsidP="00393A8A">
      <w:pPr>
        <w:pStyle w:val="Title"/>
        <w:rPr>
          <w:color w:val="4F81BD" w:themeColor="accent1"/>
        </w:rPr>
      </w:pPr>
      <w:r>
        <w:rPr>
          <w:color w:val="4F81BD" w:themeColor="accent1"/>
        </w:rPr>
        <w:t>LAY OUT</w:t>
      </w:r>
    </w:p>
    <w:p w:rsidR="00393A8A" w:rsidRPr="00BE3062" w:rsidRDefault="00393A8A" w:rsidP="00393A8A">
      <w:pPr>
        <w:rPr>
          <w:rFonts w:eastAsia="Times New Roman" w:cs="Arial"/>
          <w:color w:val="000000" w:themeColor="text1"/>
          <w:sz w:val="28"/>
          <w:szCs w:val="28"/>
          <w:shd w:val="clear" w:color="auto" w:fill="FFFFFF"/>
        </w:rPr>
      </w:pPr>
      <w:proofErr w:type="gramStart"/>
      <w:r w:rsidRPr="00BE3062">
        <w:rPr>
          <w:rFonts w:eastAsia="Times New Roman" w:cs="Arial"/>
          <w:color w:val="000000" w:themeColor="text1"/>
          <w:sz w:val="28"/>
          <w:szCs w:val="28"/>
          <w:shd w:val="clear" w:color="auto" w:fill="FFFFFF"/>
        </w:rPr>
        <w:t>A complete hall of exciting electronics and applied works on sensing devices.</w:t>
      </w:r>
      <w:proofErr w:type="gramEnd"/>
      <w:r w:rsidRPr="00BE3062">
        <w:rPr>
          <w:rFonts w:eastAsia="Times New Roman" w:cs="Arial"/>
          <w:color w:val="000000" w:themeColor="text1"/>
          <w:sz w:val="28"/>
          <w:szCs w:val="28"/>
          <w:shd w:val="clear" w:color="auto" w:fill="FFFFFF"/>
        </w:rPr>
        <w:t xml:space="preserve"> Find ways to explore the limitless scope of electronics in our lifestyle. </w:t>
      </w:r>
      <w:proofErr w:type="gramStart"/>
      <w:r w:rsidRPr="00BE3062">
        <w:rPr>
          <w:rFonts w:eastAsia="Times New Roman" w:cs="Arial"/>
          <w:color w:val="000000" w:themeColor="text1"/>
          <w:sz w:val="28"/>
          <w:szCs w:val="28"/>
          <w:shd w:val="clear" w:color="auto" w:fill="FFFFFF"/>
        </w:rPr>
        <w:t>Skilled guidance to make you familiarise the world of electronics and communications.</w:t>
      </w:r>
      <w:proofErr w:type="gramEnd"/>
    </w:p>
    <w:p w:rsidR="00393A8A" w:rsidRPr="00BE3062" w:rsidRDefault="00393A8A" w:rsidP="00393A8A">
      <w:pPr>
        <w:rPr>
          <w:rFonts w:eastAsia="Times New Roman" w:cs="Arial"/>
          <w:color w:val="000000" w:themeColor="text1"/>
          <w:sz w:val="32"/>
          <w:szCs w:val="32"/>
          <w:shd w:val="clear" w:color="auto" w:fill="FFFFFF"/>
        </w:rPr>
      </w:pPr>
      <w:r>
        <w:rPr>
          <w:color w:val="4F81BD" w:themeColor="accent1"/>
          <w:sz w:val="40"/>
          <w:szCs w:val="40"/>
          <w:u w:val="single"/>
        </w:rPr>
        <w:t xml:space="preserve">EVENT </w:t>
      </w:r>
      <w:proofErr w:type="gramStart"/>
      <w:r w:rsidRPr="00BC7B77">
        <w:rPr>
          <w:color w:val="4F81BD" w:themeColor="accent1"/>
          <w:sz w:val="40"/>
          <w:szCs w:val="40"/>
          <w:u w:val="single"/>
        </w:rPr>
        <w:t>D</w:t>
      </w:r>
      <w:r>
        <w:rPr>
          <w:color w:val="4F81BD" w:themeColor="accent1"/>
          <w:sz w:val="40"/>
          <w:szCs w:val="40"/>
          <w:u w:val="single"/>
        </w:rPr>
        <w:t xml:space="preserve">ETAILS </w:t>
      </w:r>
      <w:r w:rsidRPr="00BC7B77">
        <w:rPr>
          <w:rFonts w:ascii="Arial" w:eastAsia="Times New Roman" w:hAnsi="Arial" w:cs="Arial"/>
          <w:color w:val="000000" w:themeColor="text1"/>
          <w:sz w:val="40"/>
          <w:szCs w:val="40"/>
          <w:shd w:val="clear" w:color="auto" w:fill="FFFFFF"/>
        </w:rPr>
        <w:t>:</w:t>
      </w:r>
      <w:proofErr w:type="gramEnd"/>
    </w:p>
    <w:p w:rsidR="00393A8A" w:rsidRPr="00BE3062" w:rsidRDefault="00393A8A" w:rsidP="00393A8A">
      <w:pPr>
        <w:pStyle w:val="ListParagraph"/>
        <w:numPr>
          <w:ilvl w:val="0"/>
          <w:numId w:val="1"/>
        </w:numPr>
        <w:rPr>
          <w:rFonts w:eastAsia="Times New Roman" w:cs="Arial"/>
          <w:color w:val="000000" w:themeColor="text1"/>
          <w:sz w:val="28"/>
          <w:szCs w:val="28"/>
          <w:shd w:val="clear" w:color="auto" w:fill="FFFFFF"/>
        </w:rPr>
      </w:pPr>
      <w:r w:rsidRPr="00BE3062">
        <w:rPr>
          <w:rFonts w:eastAsia="Times New Roman" w:cs="Arial"/>
          <w:color w:val="000000" w:themeColor="text1"/>
          <w:sz w:val="28"/>
          <w:szCs w:val="28"/>
          <w:shd w:val="clear" w:color="auto" w:fill="FFFFFF"/>
        </w:rPr>
        <w:t>A team can have a maximum of 4 members.</w:t>
      </w:r>
    </w:p>
    <w:p w:rsidR="00393A8A" w:rsidRPr="00BE3062" w:rsidRDefault="00393A8A" w:rsidP="00393A8A">
      <w:pPr>
        <w:pStyle w:val="ListParagraph"/>
        <w:numPr>
          <w:ilvl w:val="0"/>
          <w:numId w:val="1"/>
        </w:numPr>
        <w:rPr>
          <w:rFonts w:eastAsia="Times New Roman" w:cs="Arial"/>
          <w:color w:val="000000" w:themeColor="text1"/>
          <w:sz w:val="28"/>
          <w:szCs w:val="28"/>
          <w:shd w:val="clear" w:color="auto" w:fill="FFFFFF"/>
        </w:rPr>
      </w:pPr>
      <w:r w:rsidRPr="00BE3062">
        <w:rPr>
          <w:rFonts w:eastAsia="Times New Roman" w:cs="Arial"/>
          <w:color w:val="000000" w:themeColor="text1"/>
          <w:sz w:val="28"/>
          <w:szCs w:val="28"/>
          <w:shd w:val="clear" w:color="auto" w:fill="FFFFFF"/>
        </w:rPr>
        <w:t>Participants must bring their institute’s identity card.</w:t>
      </w:r>
    </w:p>
    <w:p w:rsidR="00393A8A" w:rsidRPr="00BE3062" w:rsidRDefault="00393A8A" w:rsidP="00393A8A">
      <w:pPr>
        <w:pStyle w:val="ListParagraph"/>
        <w:numPr>
          <w:ilvl w:val="0"/>
          <w:numId w:val="1"/>
        </w:numPr>
        <w:rPr>
          <w:rFonts w:eastAsia="Times New Roman" w:cs="Arial"/>
          <w:color w:val="000000" w:themeColor="text1"/>
          <w:sz w:val="28"/>
          <w:szCs w:val="28"/>
          <w:shd w:val="clear" w:color="auto" w:fill="FFFFFF"/>
        </w:rPr>
      </w:pPr>
      <w:r w:rsidRPr="00BE3062">
        <w:rPr>
          <w:rFonts w:eastAsia="Times New Roman" w:cs="Arial"/>
          <w:color w:val="000000" w:themeColor="text1"/>
          <w:sz w:val="28"/>
          <w:szCs w:val="28"/>
          <w:shd w:val="clear" w:color="auto" w:fill="FFFFFF"/>
        </w:rPr>
        <w:t>Online and on spot registrations are available.</w:t>
      </w:r>
    </w:p>
    <w:p w:rsidR="00393A8A" w:rsidRPr="00BE3062" w:rsidRDefault="00393A8A" w:rsidP="00393A8A">
      <w:pPr>
        <w:pStyle w:val="ListParagraph"/>
        <w:numPr>
          <w:ilvl w:val="0"/>
          <w:numId w:val="1"/>
        </w:numPr>
        <w:rPr>
          <w:rFonts w:eastAsia="Times New Roman" w:cs="Arial"/>
          <w:color w:val="000000" w:themeColor="text1"/>
          <w:sz w:val="28"/>
          <w:szCs w:val="28"/>
          <w:shd w:val="clear" w:color="auto" w:fill="FFFFFF"/>
        </w:rPr>
      </w:pPr>
      <w:r w:rsidRPr="00BE3062">
        <w:rPr>
          <w:rFonts w:eastAsia="Times New Roman" w:cs="Arial"/>
          <w:color w:val="000000" w:themeColor="text1"/>
          <w:sz w:val="28"/>
          <w:szCs w:val="28"/>
          <w:shd w:val="clear" w:color="auto" w:fill="FFFFFF"/>
        </w:rPr>
        <w:t>The projects must be a working model.</w:t>
      </w:r>
    </w:p>
    <w:p w:rsidR="00393A8A" w:rsidRPr="00BE3062" w:rsidRDefault="00393A8A" w:rsidP="00393A8A">
      <w:pPr>
        <w:pStyle w:val="ListParagraph"/>
        <w:numPr>
          <w:ilvl w:val="0"/>
          <w:numId w:val="1"/>
        </w:numPr>
        <w:rPr>
          <w:rFonts w:eastAsia="Times New Roman" w:cs="Arial"/>
          <w:color w:val="000000" w:themeColor="text1"/>
          <w:sz w:val="28"/>
          <w:szCs w:val="28"/>
          <w:shd w:val="clear" w:color="auto" w:fill="FFFFFF"/>
        </w:rPr>
      </w:pPr>
      <w:r w:rsidRPr="00BE3062">
        <w:rPr>
          <w:rFonts w:eastAsia="Times New Roman" w:cs="Arial"/>
          <w:color w:val="000000" w:themeColor="text1"/>
          <w:sz w:val="28"/>
          <w:szCs w:val="28"/>
          <w:shd w:val="clear" w:color="auto" w:fill="FFFFFF"/>
        </w:rPr>
        <w:t>The team must be prepared to exhibit and describe about the principles behind the working of their project</w:t>
      </w:r>
    </w:p>
    <w:p w:rsidR="00393A8A" w:rsidRPr="00BE3062" w:rsidRDefault="00393A8A" w:rsidP="00393A8A">
      <w:pPr>
        <w:pStyle w:val="ListParagraph"/>
        <w:numPr>
          <w:ilvl w:val="0"/>
          <w:numId w:val="1"/>
        </w:numPr>
        <w:rPr>
          <w:rFonts w:eastAsia="Times New Roman" w:cs="Arial"/>
          <w:color w:val="000000" w:themeColor="text1"/>
          <w:sz w:val="28"/>
          <w:szCs w:val="28"/>
          <w:shd w:val="clear" w:color="auto" w:fill="FFFFFF"/>
        </w:rPr>
      </w:pPr>
      <w:r w:rsidRPr="00BE3062">
        <w:rPr>
          <w:rFonts w:eastAsia="Times New Roman" w:cs="Arial"/>
          <w:color w:val="000000" w:themeColor="text1"/>
          <w:sz w:val="28"/>
          <w:szCs w:val="28"/>
          <w:shd w:val="clear" w:color="auto" w:fill="FFFFFF"/>
        </w:rPr>
        <w:t>Unethical behaviour could lead to disqualification. Faculty-coordinators have all the rights to take final decision for any issues during the event.</w:t>
      </w:r>
    </w:p>
    <w:p w:rsidR="00393A8A" w:rsidRPr="00BE3062" w:rsidRDefault="00393A8A" w:rsidP="00393A8A">
      <w:pPr>
        <w:rPr>
          <w:rFonts w:ascii="Arial" w:eastAsia="Times New Roman" w:hAnsi="Arial" w:cs="Arial"/>
          <w:color w:val="000000" w:themeColor="text1"/>
          <w:sz w:val="28"/>
          <w:szCs w:val="28"/>
          <w:shd w:val="clear" w:color="auto" w:fill="FFFFFF"/>
        </w:rPr>
      </w:pPr>
      <w:r w:rsidRPr="00BE3062">
        <w:rPr>
          <w:rFonts w:ascii="Arial" w:eastAsia="Times New Roman" w:hAnsi="Arial" w:cs="Arial"/>
          <w:color w:val="4F81BD" w:themeColor="accent1"/>
          <w:sz w:val="28"/>
          <w:szCs w:val="28"/>
          <w:u w:val="single"/>
          <w:shd w:val="clear" w:color="auto" w:fill="FFFFFF"/>
        </w:rPr>
        <w:t>TIMING</w:t>
      </w:r>
      <w:r w:rsidRPr="00BE3062">
        <w:rPr>
          <w:rFonts w:ascii="Arial" w:eastAsia="Times New Roman" w:hAnsi="Arial" w:cs="Arial"/>
          <w:color w:val="000000" w:themeColor="text1"/>
          <w:sz w:val="28"/>
          <w:szCs w:val="28"/>
          <w:shd w:val="clear" w:color="auto" w:fill="FFFFFF"/>
        </w:rPr>
        <w:t>:</w:t>
      </w:r>
    </w:p>
    <w:p w:rsidR="00393A8A" w:rsidRPr="00844550" w:rsidRDefault="00393A8A" w:rsidP="00393A8A">
      <w:pPr>
        <w:rPr>
          <w:rFonts w:ascii="Arial" w:eastAsia="Times New Roman" w:hAnsi="Arial" w:cs="Arial"/>
          <w:color w:val="000000" w:themeColor="text1"/>
          <w:sz w:val="36"/>
          <w:szCs w:val="36"/>
          <w:shd w:val="clear" w:color="auto" w:fill="FFFFFF"/>
        </w:rPr>
      </w:pPr>
      <w:r>
        <w:rPr>
          <w:rFonts w:ascii="Arial" w:eastAsia="Times New Roman" w:hAnsi="Arial" w:cs="Arial"/>
          <w:color w:val="000000" w:themeColor="text1"/>
          <w:sz w:val="32"/>
          <w:szCs w:val="32"/>
          <w:shd w:val="clear" w:color="auto" w:fill="FFFFFF"/>
        </w:rPr>
        <w:t>8</w:t>
      </w:r>
      <w:r w:rsidRPr="002B681C">
        <w:rPr>
          <w:rFonts w:ascii="Arial" w:eastAsia="Times New Roman" w:hAnsi="Arial" w:cs="Arial"/>
          <w:color w:val="000000" w:themeColor="text1"/>
          <w:sz w:val="32"/>
          <w:szCs w:val="32"/>
          <w:shd w:val="clear" w:color="auto" w:fill="FFFFFF"/>
          <w:vertAlign w:val="superscript"/>
        </w:rPr>
        <w:t>th</w:t>
      </w:r>
      <w:r>
        <w:rPr>
          <w:rFonts w:ascii="Arial" w:eastAsia="Times New Roman" w:hAnsi="Arial" w:cs="Arial"/>
          <w:color w:val="000000" w:themeColor="text1"/>
          <w:sz w:val="32"/>
          <w:szCs w:val="32"/>
          <w:shd w:val="clear" w:color="auto" w:fill="FFFFFF"/>
        </w:rPr>
        <w:t>and 9</w:t>
      </w:r>
      <w:r w:rsidRPr="008E36DA">
        <w:rPr>
          <w:rFonts w:ascii="Arial" w:eastAsia="Times New Roman" w:hAnsi="Arial" w:cs="Arial"/>
          <w:color w:val="000000" w:themeColor="text1"/>
          <w:sz w:val="32"/>
          <w:szCs w:val="32"/>
          <w:shd w:val="clear" w:color="auto" w:fill="FFFFFF"/>
          <w:vertAlign w:val="superscript"/>
        </w:rPr>
        <w:t>th</w:t>
      </w:r>
      <w:r w:rsidRPr="002B681C">
        <w:rPr>
          <w:rFonts w:ascii="Arial" w:eastAsia="Times New Roman" w:hAnsi="Arial" w:cs="Arial"/>
          <w:color w:val="000000" w:themeColor="text1"/>
          <w:sz w:val="32"/>
          <w:szCs w:val="32"/>
          <w:shd w:val="clear" w:color="auto" w:fill="FFFFFF"/>
        </w:rPr>
        <w:t>November @</w:t>
      </w:r>
      <w:r>
        <w:rPr>
          <w:rFonts w:ascii="Arial" w:eastAsia="Times New Roman" w:hAnsi="Arial" w:cs="Arial"/>
          <w:color w:val="000000" w:themeColor="text1"/>
          <w:sz w:val="32"/>
          <w:szCs w:val="32"/>
          <w:shd w:val="clear" w:color="auto" w:fill="FFFFFF"/>
        </w:rPr>
        <w:t>9:30am-4:00pm</w:t>
      </w:r>
    </w:p>
    <w:p w:rsidR="00393A8A" w:rsidRPr="00BE3062" w:rsidRDefault="00393A8A" w:rsidP="00393A8A">
      <w:pPr>
        <w:rPr>
          <w:rFonts w:ascii="Arial" w:eastAsia="Times New Roman" w:hAnsi="Arial" w:cs="Arial"/>
          <w:color w:val="4F81BD" w:themeColor="accent1"/>
          <w:sz w:val="32"/>
          <w:szCs w:val="32"/>
          <w:u w:val="single"/>
          <w:shd w:val="clear" w:color="auto" w:fill="FFFFFF"/>
        </w:rPr>
      </w:pPr>
      <w:r w:rsidRPr="00BE3062">
        <w:rPr>
          <w:rFonts w:ascii="Arial" w:eastAsia="Times New Roman" w:hAnsi="Arial" w:cs="Arial"/>
          <w:color w:val="4F81BD" w:themeColor="accent1"/>
          <w:sz w:val="32"/>
          <w:szCs w:val="32"/>
          <w:u w:val="single"/>
          <w:shd w:val="clear" w:color="auto" w:fill="FFFFFF"/>
        </w:rPr>
        <w:t xml:space="preserve">REGISTRATION </w:t>
      </w:r>
      <w:proofErr w:type="gramStart"/>
      <w:r w:rsidRPr="00BE3062">
        <w:rPr>
          <w:rFonts w:ascii="Arial" w:eastAsia="Times New Roman" w:hAnsi="Arial" w:cs="Arial"/>
          <w:color w:val="4F81BD" w:themeColor="accent1"/>
          <w:sz w:val="32"/>
          <w:szCs w:val="32"/>
          <w:u w:val="single"/>
          <w:shd w:val="clear" w:color="auto" w:fill="FFFFFF"/>
        </w:rPr>
        <w:t>FEE :</w:t>
      </w:r>
      <w:proofErr w:type="gramEnd"/>
    </w:p>
    <w:p w:rsidR="00393A8A" w:rsidRPr="00BE3062" w:rsidRDefault="00393A8A" w:rsidP="00393A8A">
      <w:pPr>
        <w:rPr>
          <w:rFonts w:ascii="Arial" w:eastAsia="Times New Roman" w:hAnsi="Arial" w:cs="Arial"/>
          <w:color w:val="4F81BD" w:themeColor="accent1"/>
          <w:sz w:val="28"/>
          <w:szCs w:val="28"/>
          <w:u w:val="single"/>
          <w:shd w:val="clear" w:color="auto" w:fill="FFFFFF"/>
        </w:rPr>
      </w:pPr>
      <w:r w:rsidRPr="00BE3062">
        <w:rPr>
          <w:rFonts w:ascii="Arial" w:eastAsia="Times New Roman" w:hAnsi="Arial" w:cs="Arial"/>
          <w:color w:val="000000" w:themeColor="text1"/>
          <w:sz w:val="28"/>
          <w:szCs w:val="28"/>
          <w:shd w:val="clear" w:color="auto" w:fill="FFFFFF"/>
        </w:rPr>
        <w:t xml:space="preserve">Rs </w:t>
      </w:r>
      <w:r>
        <w:rPr>
          <w:rFonts w:ascii="Arial" w:eastAsia="Times New Roman" w:hAnsi="Arial" w:cs="Arial"/>
          <w:color w:val="000000" w:themeColor="text1"/>
          <w:sz w:val="28"/>
          <w:szCs w:val="28"/>
          <w:shd w:val="clear" w:color="auto" w:fill="FFFFFF"/>
        </w:rPr>
        <w:t>15</w:t>
      </w:r>
      <w:r w:rsidRPr="00BE3062">
        <w:rPr>
          <w:rFonts w:ascii="Arial" w:eastAsia="Times New Roman" w:hAnsi="Arial" w:cs="Arial"/>
          <w:color w:val="000000" w:themeColor="text1"/>
          <w:sz w:val="28"/>
          <w:szCs w:val="28"/>
          <w:shd w:val="clear" w:color="auto" w:fill="FFFFFF"/>
        </w:rPr>
        <w:t xml:space="preserve">0 per team </w:t>
      </w:r>
    </w:p>
    <w:p w:rsidR="00393A8A" w:rsidRPr="00BE3062" w:rsidRDefault="00393A8A" w:rsidP="00393A8A">
      <w:pPr>
        <w:rPr>
          <w:rFonts w:ascii="Arial" w:eastAsia="Times New Roman" w:hAnsi="Arial" w:cs="Arial"/>
          <w:color w:val="4F81BD" w:themeColor="accent1"/>
          <w:sz w:val="32"/>
          <w:szCs w:val="32"/>
          <w:shd w:val="clear" w:color="auto" w:fill="FFFFFF"/>
        </w:rPr>
      </w:pPr>
      <w:r w:rsidRPr="00BE3062">
        <w:rPr>
          <w:rFonts w:ascii="Arial" w:eastAsia="Times New Roman" w:hAnsi="Arial" w:cs="Arial"/>
          <w:color w:val="4F81BD" w:themeColor="accent1"/>
          <w:sz w:val="32"/>
          <w:szCs w:val="32"/>
          <w:u w:val="single"/>
          <w:shd w:val="clear" w:color="auto" w:fill="FFFFFF"/>
        </w:rPr>
        <w:lastRenderedPageBreak/>
        <w:t>CONTACT DETAILS:</w:t>
      </w:r>
    </w:p>
    <w:p w:rsidR="00393A8A" w:rsidRPr="00BE3062" w:rsidRDefault="00393A8A" w:rsidP="00393A8A">
      <w:pPr>
        <w:rPr>
          <w:rFonts w:ascii="Arial" w:eastAsia="Times New Roman" w:hAnsi="Arial" w:cs="Arial"/>
          <w:color w:val="000000" w:themeColor="text1"/>
          <w:sz w:val="28"/>
          <w:szCs w:val="28"/>
          <w:shd w:val="clear" w:color="auto" w:fill="FFFFFF"/>
        </w:rPr>
      </w:pPr>
      <w:proofErr w:type="spellStart"/>
      <w:r w:rsidRPr="00BE3062">
        <w:rPr>
          <w:rFonts w:ascii="Arial" w:eastAsia="Times New Roman" w:hAnsi="Arial" w:cs="Arial"/>
          <w:color w:val="000000" w:themeColor="text1"/>
          <w:sz w:val="28"/>
          <w:szCs w:val="28"/>
          <w:shd w:val="clear" w:color="auto" w:fill="FFFFFF"/>
        </w:rPr>
        <w:t>Amrutha</w:t>
      </w:r>
      <w:proofErr w:type="spellEnd"/>
      <w:r w:rsidRPr="00BE3062">
        <w:rPr>
          <w:rFonts w:ascii="Arial" w:eastAsia="Times New Roman" w:hAnsi="Arial" w:cs="Arial"/>
          <w:color w:val="000000" w:themeColor="text1"/>
          <w:sz w:val="28"/>
          <w:szCs w:val="28"/>
          <w:shd w:val="clear" w:color="auto" w:fill="FFFFFF"/>
        </w:rPr>
        <w:t xml:space="preserve"> MK (S7 EC):</w:t>
      </w:r>
      <w:r>
        <w:rPr>
          <w:rFonts w:ascii="Arial" w:eastAsia="Times New Roman" w:hAnsi="Arial" w:cs="Arial"/>
          <w:color w:val="000000" w:themeColor="text1"/>
          <w:sz w:val="28"/>
          <w:szCs w:val="28"/>
          <w:shd w:val="clear" w:color="auto" w:fill="FFFFFF"/>
        </w:rPr>
        <w:t>9645964444</w:t>
      </w:r>
    </w:p>
    <w:p w:rsidR="00393A8A" w:rsidRPr="00BE3062" w:rsidRDefault="00393A8A" w:rsidP="00393A8A">
      <w:pPr>
        <w:rPr>
          <w:rFonts w:ascii="Arial" w:eastAsia="Times New Roman" w:hAnsi="Arial" w:cs="Arial"/>
          <w:color w:val="000000" w:themeColor="text1"/>
          <w:sz w:val="28"/>
          <w:szCs w:val="28"/>
          <w:shd w:val="clear" w:color="auto" w:fill="FFFFFF"/>
        </w:rPr>
      </w:pPr>
      <w:proofErr w:type="spellStart"/>
      <w:r>
        <w:rPr>
          <w:rFonts w:ascii="Arial" w:eastAsia="Times New Roman" w:hAnsi="Arial" w:cs="Arial"/>
          <w:color w:val="000000" w:themeColor="text1"/>
          <w:sz w:val="28"/>
          <w:szCs w:val="28"/>
          <w:shd w:val="clear" w:color="auto" w:fill="FFFFFF"/>
        </w:rPr>
        <w:t>Shensila</w:t>
      </w:r>
      <w:proofErr w:type="spellEnd"/>
      <w:r>
        <w:rPr>
          <w:rFonts w:ascii="Arial" w:eastAsia="Times New Roman" w:hAnsi="Arial" w:cs="Arial"/>
          <w:color w:val="000000" w:themeColor="text1"/>
          <w:sz w:val="28"/>
          <w:szCs w:val="28"/>
          <w:shd w:val="clear" w:color="auto" w:fill="FFFFFF"/>
        </w:rPr>
        <w:t xml:space="preserve"> P</w:t>
      </w:r>
      <w:r w:rsidRPr="00BE3062">
        <w:rPr>
          <w:rFonts w:ascii="Arial" w:eastAsia="Times New Roman" w:hAnsi="Arial" w:cs="Arial"/>
          <w:color w:val="000000" w:themeColor="text1"/>
          <w:sz w:val="28"/>
          <w:szCs w:val="28"/>
          <w:shd w:val="clear" w:color="auto" w:fill="FFFFFF"/>
        </w:rPr>
        <w:t xml:space="preserve"> (S</w:t>
      </w:r>
      <w:r>
        <w:rPr>
          <w:rFonts w:ascii="Arial" w:eastAsia="Times New Roman" w:hAnsi="Arial" w:cs="Arial"/>
          <w:color w:val="000000" w:themeColor="text1"/>
          <w:sz w:val="28"/>
          <w:szCs w:val="28"/>
          <w:shd w:val="clear" w:color="auto" w:fill="FFFFFF"/>
        </w:rPr>
        <w:t>7 EC</w:t>
      </w:r>
      <w:r w:rsidRPr="00BE3062">
        <w:rPr>
          <w:rFonts w:ascii="Arial" w:eastAsia="Times New Roman" w:hAnsi="Arial" w:cs="Arial"/>
          <w:color w:val="000000" w:themeColor="text1"/>
          <w:sz w:val="28"/>
          <w:szCs w:val="28"/>
          <w:shd w:val="clear" w:color="auto" w:fill="FFFFFF"/>
        </w:rPr>
        <w:t>):</w:t>
      </w:r>
      <w:r>
        <w:rPr>
          <w:rFonts w:ascii="Arial" w:eastAsia="Times New Roman" w:hAnsi="Arial" w:cs="Arial"/>
          <w:color w:val="000000" w:themeColor="text1"/>
          <w:sz w:val="28"/>
          <w:szCs w:val="28"/>
          <w:shd w:val="clear" w:color="auto" w:fill="FFFFFF"/>
        </w:rPr>
        <w:t>9895617751</w:t>
      </w:r>
    </w:p>
    <w:p w:rsidR="00393A8A" w:rsidRPr="00BE3062" w:rsidRDefault="00393A8A" w:rsidP="00393A8A">
      <w:pPr>
        <w:rPr>
          <w:rFonts w:ascii="Arial" w:eastAsia="Times New Roman" w:hAnsi="Arial" w:cs="Arial"/>
          <w:color w:val="4F81BD" w:themeColor="accent1"/>
          <w:sz w:val="28"/>
          <w:szCs w:val="28"/>
          <w:u w:val="single"/>
          <w:shd w:val="clear" w:color="auto" w:fill="FFFFFF"/>
        </w:rPr>
      </w:pPr>
      <w:r w:rsidRPr="00BE3062">
        <w:rPr>
          <w:rFonts w:ascii="Arial" w:eastAsia="Times New Roman" w:hAnsi="Arial" w:cs="Arial"/>
          <w:color w:val="4F81BD" w:themeColor="accent1"/>
          <w:sz w:val="28"/>
          <w:szCs w:val="28"/>
          <w:u w:val="single"/>
          <w:shd w:val="clear" w:color="auto" w:fill="FFFFFF"/>
        </w:rPr>
        <w:t>REGISTRATION LINK:</w:t>
      </w:r>
    </w:p>
    <w:p w:rsidR="00393A8A" w:rsidRDefault="00393A8A" w:rsidP="00393A8A">
      <w:hyperlink r:id="rId9" w:history="1">
        <w:r w:rsidRPr="009B108A">
          <w:rPr>
            <w:rStyle w:val="Hyperlink"/>
          </w:rPr>
          <w:t>https://docs.google.com/forms/d/e/1FAIpQLSfr-Mlr1Jt1GwVcDYoLwHPguhfZPha4zEqkcf7GTmxAqp6LLA/viewform</w:t>
        </w:r>
      </w:hyperlink>
    </w:p>
    <w:p w:rsidR="00393A8A" w:rsidRDefault="00393A8A"/>
    <w:p w:rsidR="00393A8A" w:rsidRDefault="00393A8A"/>
    <w:p w:rsidR="00393A8A" w:rsidRPr="00EB3A91" w:rsidRDefault="00393A8A" w:rsidP="00393A8A">
      <w:pPr>
        <w:pStyle w:val="Title"/>
        <w:rPr>
          <w:color w:val="4F81BD" w:themeColor="accent1"/>
        </w:rPr>
      </w:pPr>
      <w:r>
        <w:rPr>
          <w:color w:val="4F81BD" w:themeColor="accent1"/>
        </w:rPr>
        <w:t>BOMB SQUAD</w:t>
      </w:r>
    </w:p>
    <w:p w:rsidR="00393A8A" w:rsidRPr="00193856" w:rsidRDefault="00393A8A" w:rsidP="00393A8A">
      <w:pPr>
        <w:rPr>
          <w:rFonts w:eastAsia="Times New Roman" w:cs="Arial"/>
          <w:color w:val="000000" w:themeColor="text1"/>
          <w:sz w:val="28"/>
          <w:szCs w:val="28"/>
          <w:shd w:val="clear" w:color="auto" w:fill="FFFFFF"/>
        </w:rPr>
      </w:pPr>
      <w:r w:rsidRPr="00193856">
        <w:rPr>
          <w:rFonts w:eastAsia="Times New Roman" w:cs="Arial"/>
          <w:color w:val="000000" w:themeColor="text1"/>
          <w:sz w:val="28"/>
          <w:szCs w:val="28"/>
          <w:shd w:val="clear" w:color="auto" w:fill="FFFFFF"/>
        </w:rPr>
        <w:t xml:space="preserve">Form your squad and get ready to be the unbeatable. The timer is on and you have got only a few seconds. Time bomb circuits are to be diffused with just one cut. Use your brain to smash the connections. </w:t>
      </w:r>
    </w:p>
    <w:p w:rsidR="00393A8A" w:rsidRPr="00193856" w:rsidRDefault="00393A8A" w:rsidP="00393A8A">
      <w:pPr>
        <w:rPr>
          <w:rFonts w:ascii="Arial" w:eastAsia="Times New Roman" w:hAnsi="Arial" w:cs="Arial"/>
          <w:color w:val="000000" w:themeColor="text1"/>
          <w:sz w:val="36"/>
          <w:szCs w:val="36"/>
          <w:shd w:val="clear" w:color="auto" w:fill="FFFFFF"/>
        </w:rPr>
      </w:pPr>
      <w:r w:rsidRPr="00193856">
        <w:rPr>
          <w:color w:val="4F81BD" w:themeColor="accent1"/>
          <w:sz w:val="36"/>
          <w:szCs w:val="36"/>
          <w:u w:val="single"/>
        </w:rPr>
        <w:t xml:space="preserve">EVENT </w:t>
      </w:r>
      <w:proofErr w:type="gramStart"/>
      <w:r w:rsidRPr="00193856">
        <w:rPr>
          <w:color w:val="4F81BD" w:themeColor="accent1"/>
          <w:sz w:val="36"/>
          <w:szCs w:val="36"/>
          <w:u w:val="single"/>
        </w:rPr>
        <w:t xml:space="preserve">DETAILS </w:t>
      </w:r>
      <w:r w:rsidRPr="00193856">
        <w:rPr>
          <w:rFonts w:ascii="Arial" w:eastAsia="Times New Roman" w:hAnsi="Arial" w:cs="Arial"/>
          <w:color w:val="000000" w:themeColor="text1"/>
          <w:sz w:val="36"/>
          <w:szCs w:val="36"/>
          <w:shd w:val="clear" w:color="auto" w:fill="FFFFFF"/>
        </w:rPr>
        <w:t>:</w:t>
      </w:r>
      <w:proofErr w:type="gramEnd"/>
    </w:p>
    <w:p w:rsidR="00393A8A" w:rsidRPr="00193856" w:rsidRDefault="00393A8A" w:rsidP="00393A8A">
      <w:pPr>
        <w:pStyle w:val="ListParagraph"/>
        <w:numPr>
          <w:ilvl w:val="0"/>
          <w:numId w:val="1"/>
        </w:numPr>
        <w:rPr>
          <w:rFonts w:eastAsia="Times New Roman" w:cs="Arial"/>
          <w:color w:val="000000" w:themeColor="text1"/>
          <w:sz w:val="28"/>
          <w:szCs w:val="28"/>
          <w:shd w:val="clear" w:color="auto" w:fill="FFFFFF"/>
        </w:rPr>
      </w:pPr>
      <w:r w:rsidRPr="00193856">
        <w:rPr>
          <w:rFonts w:eastAsia="Times New Roman" w:cs="Arial"/>
          <w:color w:val="000000" w:themeColor="text1"/>
          <w:sz w:val="28"/>
          <w:szCs w:val="28"/>
          <w:shd w:val="clear" w:color="auto" w:fill="FFFFFF"/>
        </w:rPr>
        <w:t>A team can have a maximum of 2 members.</w:t>
      </w:r>
    </w:p>
    <w:p w:rsidR="00393A8A" w:rsidRPr="00193856" w:rsidRDefault="00393A8A" w:rsidP="00393A8A">
      <w:pPr>
        <w:pStyle w:val="ListParagraph"/>
        <w:numPr>
          <w:ilvl w:val="0"/>
          <w:numId w:val="1"/>
        </w:numPr>
        <w:rPr>
          <w:rFonts w:eastAsia="Times New Roman" w:cs="Arial"/>
          <w:color w:val="000000" w:themeColor="text1"/>
          <w:sz w:val="28"/>
          <w:szCs w:val="28"/>
          <w:shd w:val="clear" w:color="auto" w:fill="FFFFFF"/>
        </w:rPr>
      </w:pPr>
      <w:r w:rsidRPr="00193856">
        <w:rPr>
          <w:rFonts w:eastAsia="Times New Roman" w:cs="Arial"/>
          <w:color w:val="000000" w:themeColor="text1"/>
          <w:sz w:val="28"/>
          <w:szCs w:val="28"/>
          <w:shd w:val="clear" w:color="auto" w:fill="FFFFFF"/>
        </w:rPr>
        <w:t>Participants are supposed to have their valid college ID.</w:t>
      </w:r>
    </w:p>
    <w:p w:rsidR="00393A8A" w:rsidRPr="00193856" w:rsidRDefault="00393A8A" w:rsidP="00393A8A">
      <w:pPr>
        <w:pStyle w:val="ListParagraph"/>
        <w:numPr>
          <w:ilvl w:val="0"/>
          <w:numId w:val="1"/>
        </w:numPr>
        <w:rPr>
          <w:rFonts w:eastAsia="Times New Roman" w:cs="Arial"/>
          <w:color w:val="000000" w:themeColor="text1"/>
          <w:sz w:val="28"/>
          <w:szCs w:val="28"/>
          <w:shd w:val="clear" w:color="auto" w:fill="FFFFFF"/>
        </w:rPr>
      </w:pPr>
      <w:r w:rsidRPr="00193856">
        <w:rPr>
          <w:rFonts w:eastAsia="Times New Roman" w:cs="Arial"/>
          <w:color w:val="000000" w:themeColor="text1"/>
          <w:sz w:val="28"/>
          <w:szCs w:val="28"/>
          <w:shd w:val="clear" w:color="auto" w:fill="FFFFFF"/>
        </w:rPr>
        <w:t>Online and on spot registrations are available.</w:t>
      </w:r>
    </w:p>
    <w:p w:rsidR="00393A8A" w:rsidRPr="00193856" w:rsidRDefault="00393A8A" w:rsidP="00393A8A">
      <w:pPr>
        <w:pStyle w:val="ListParagraph"/>
        <w:numPr>
          <w:ilvl w:val="0"/>
          <w:numId w:val="1"/>
        </w:numPr>
        <w:rPr>
          <w:rFonts w:eastAsia="Times New Roman" w:cs="Arial"/>
          <w:color w:val="000000" w:themeColor="text1"/>
          <w:sz w:val="28"/>
          <w:szCs w:val="28"/>
          <w:shd w:val="clear" w:color="auto" w:fill="FFFFFF"/>
        </w:rPr>
      </w:pPr>
      <w:r w:rsidRPr="00193856">
        <w:rPr>
          <w:rFonts w:eastAsia="Times New Roman" w:cs="Arial"/>
          <w:color w:val="000000" w:themeColor="text1"/>
          <w:sz w:val="28"/>
          <w:szCs w:val="28"/>
          <w:shd w:val="clear" w:color="auto" w:fill="FFFFFF"/>
        </w:rPr>
        <w:t>You have just one chance. Cutting of the wrong wire rings up the buzzer.</w:t>
      </w:r>
    </w:p>
    <w:p w:rsidR="00393A8A" w:rsidRPr="00193856" w:rsidRDefault="00393A8A" w:rsidP="00393A8A">
      <w:pPr>
        <w:pStyle w:val="ListParagraph"/>
        <w:numPr>
          <w:ilvl w:val="0"/>
          <w:numId w:val="1"/>
        </w:numPr>
        <w:rPr>
          <w:rFonts w:eastAsia="Times New Roman" w:cs="Arial"/>
          <w:color w:val="000000" w:themeColor="text1"/>
          <w:sz w:val="28"/>
          <w:szCs w:val="28"/>
          <w:shd w:val="clear" w:color="auto" w:fill="FFFFFF"/>
        </w:rPr>
      </w:pPr>
      <w:r w:rsidRPr="00193856">
        <w:rPr>
          <w:rFonts w:eastAsia="Times New Roman" w:cs="Arial"/>
          <w:color w:val="000000" w:themeColor="text1"/>
          <w:sz w:val="28"/>
          <w:szCs w:val="28"/>
          <w:shd w:val="clear" w:color="auto" w:fill="FFFFFF"/>
        </w:rPr>
        <w:t>The timer starts as you begin. You are required to diffuse the circuit within the given time.</w:t>
      </w:r>
    </w:p>
    <w:p w:rsidR="00393A8A" w:rsidRPr="00193856" w:rsidRDefault="00393A8A" w:rsidP="00393A8A">
      <w:pPr>
        <w:pStyle w:val="ListParagraph"/>
        <w:numPr>
          <w:ilvl w:val="0"/>
          <w:numId w:val="1"/>
        </w:numPr>
        <w:rPr>
          <w:rFonts w:eastAsia="Times New Roman" w:cs="Arial"/>
          <w:color w:val="000000" w:themeColor="text1"/>
          <w:sz w:val="28"/>
          <w:szCs w:val="28"/>
          <w:shd w:val="clear" w:color="auto" w:fill="FFFFFF"/>
        </w:rPr>
      </w:pPr>
      <w:r w:rsidRPr="00193856">
        <w:rPr>
          <w:rFonts w:eastAsia="Times New Roman" w:cs="Arial"/>
          <w:color w:val="000000" w:themeColor="text1"/>
          <w:sz w:val="28"/>
          <w:szCs w:val="28"/>
          <w:shd w:val="clear" w:color="auto" w:fill="FFFFFF"/>
        </w:rPr>
        <w:t>Unethical behaviour could lead to disqualification. Faculty-coordinators have all the rights to take final decision for any issues during the event.</w:t>
      </w:r>
    </w:p>
    <w:p w:rsidR="00393A8A" w:rsidRDefault="00393A8A" w:rsidP="00393A8A">
      <w:pPr>
        <w:rPr>
          <w:rFonts w:ascii="Arial" w:eastAsia="Times New Roman" w:hAnsi="Arial" w:cs="Arial"/>
          <w:color w:val="000000" w:themeColor="text1"/>
          <w:sz w:val="36"/>
          <w:szCs w:val="36"/>
          <w:shd w:val="clear" w:color="auto" w:fill="FFFFFF"/>
        </w:rPr>
      </w:pPr>
      <w:r w:rsidRPr="00193856">
        <w:rPr>
          <w:rFonts w:ascii="Arial" w:eastAsia="Times New Roman" w:hAnsi="Arial" w:cs="Arial"/>
          <w:color w:val="4F81BD" w:themeColor="accent1"/>
          <w:sz w:val="32"/>
          <w:szCs w:val="32"/>
          <w:u w:val="single"/>
          <w:shd w:val="clear" w:color="auto" w:fill="FFFFFF"/>
        </w:rPr>
        <w:lastRenderedPageBreak/>
        <w:t>TIMING</w:t>
      </w:r>
      <w:r w:rsidRPr="003E19D8">
        <w:rPr>
          <w:rFonts w:ascii="Arial" w:eastAsia="Times New Roman" w:hAnsi="Arial" w:cs="Arial"/>
          <w:color w:val="000000" w:themeColor="text1"/>
          <w:sz w:val="36"/>
          <w:szCs w:val="36"/>
          <w:shd w:val="clear" w:color="auto" w:fill="FFFFFF"/>
        </w:rPr>
        <w:t>:</w:t>
      </w:r>
    </w:p>
    <w:p w:rsidR="00393A8A" w:rsidRPr="00844550" w:rsidRDefault="00393A8A" w:rsidP="00393A8A">
      <w:pPr>
        <w:rPr>
          <w:rFonts w:ascii="Arial" w:eastAsia="Times New Roman" w:hAnsi="Arial" w:cs="Arial"/>
          <w:color w:val="000000" w:themeColor="text1"/>
          <w:sz w:val="36"/>
          <w:szCs w:val="36"/>
          <w:shd w:val="clear" w:color="auto" w:fill="FFFFFF"/>
        </w:rPr>
      </w:pPr>
      <w:r>
        <w:rPr>
          <w:rFonts w:ascii="Arial" w:eastAsia="Times New Roman" w:hAnsi="Arial" w:cs="Arial"/>
          <w:color w:val="000000" w:themeColor="text1"/>
          <w:sz w:val="32"/>
          <w:szCs w:val="32"/>
          <w:shd w:val="clear" w:color="auto" w:fill="FFFFFF"/>
        </w:rPr>
        <w:t>8</w:t>
      </w:r>
      <w:r w:rsidRPr="002B681C">
        <w:rPr>
          <w:rFonts w:ascii="Arial" w:eastAsia="Times New Roman" w:hAnsi="Arial" w:cs="Arial"/>
          <w:color w:val="000000" w:themeColor="text1"/>
          <w:sz w:val="32"/>
          <w:szCs w:val="32"/>
          <w:shd w:val="clear" w:color="auto" w:fill="FFFFFF"/>
          <w:vertAlign w:val="superscript"/>
        </w:rPr>
        <w:t>th</w:t>
      </w:r>
      <w:r>
        <w:rPr>
          <w:rFonts w:ascii="Arial" w:eastAsia="Times New Roman" w:hAnsi="Arial" w:cs="Arial"/>
          <w:color w:val="000000" w:themeColor="text1"/>
          <w:sz w:val="32"/>
          <w:szCs w:val="32"/>
          <w:shd w:val="clear" w:color="auto" w:fill="FFFFFF"/>
        </w:rPr>
        <w:t>November @9:30am-4:00pm</w:t>
      </w:r>
    </w:p>
    <w:p w:rsidR="00393A8A" w:rsidRDefault="00393A8A" w:rsidP="00393A8A">
      <w:pPr>
        <w:rPr>
          <w:rFonts w:ascii="Arial" w:eastAsia="Times New Roman" w:hAnsi="Arial" w:cs="Arial"/>
          <w:color w:val="4F81BD" w:themeColor="accent1"/>
          <w:sz w:val="36"/>
          <w:szCs w:val="36"/>
          <w:u w:val="single"/>
          <w:shd w:val="clear" w:color="auto" w:fill="FFFFFF"/>
        </w:rPr>
      </w:pPr>
      <w:r w:rsidRPr="00193856">
        <w:rPr>
          <w:rFonts w:ascii="Arial" w:eastAsia="Times New Roman" w:hAnsi="Arial" w:cs="Arial"/>
          <w:color w:val="4F81BD" w:themeColor="accent1"/>
          <w:sz w:val="32"/>
          <w:szCs w:val="32"/>
          <w:u w:val="single"/>
          <w:shd w:val="clear" w:color="auto" w:fill="FFFFFF"/>
        </w:rPr>
        <w:t xml:space="preserve">REGISTRATION </w:t>
      </w:r>
      <w:proofErr w:type="gramStart"/>
      <w:r w:rsidRPr="00193856">
        <w:rPr>
          <w:rFonts w:ascii="Arial" w:eastAsia="Times New Roman" w:hAnsi="Arial" w:cs="Arial"/>
          <w:color w:val="4F81BD" w:themeColor="accent1"/>
          <w:sz w:val="32"/>
          <w:szCs w:val="32"/>
          <w:u w:val="single"/>
          <w:shd w:val="clear" w:color="auto" w:fill="FFFFFF"/>
        </w:rPr>
        <w:t>FEE</w:t>
      </w:r>
      <w:r>
        <w:rPr>
          <w:rFonts w:ascii="Arial" w:eastAsia="Times New Roman" w:hAnsi="Arial" w:cs="Arial"/>
          <w:color w:val="4F81BD" w:themeColor="accent1"/>
          <w:sz w:val="36"/>
          <w:szCs w:val="36"/>
          <w:u w:val="single"/>
          <w:shd w:val="clear" w:color="auto" w:fill="FFFFFF"/>
        </w:rPr>
        <w:t xml:space="preserve"> :</w:t>
      </w:r>
      <w:proofErr w:type="gramEnd"/>
    </w:p>
    <w:p w:rsidR="00393A8A" w:rsidRPr="00193856" w:rsidRDefault="00393A8A" w:rsidP="00393A8A">
      <w:pPr>
        <w:rPr>
          <w:rFonts w:ascii="Arial" w:eastAsia="Times New Roman" w:hAnsi="Arial" w:cs="Arial"/>
          <w:color w:val="4F81BD" w:themeColor="accent1"/>
          <w:sz w:val="28"/>
          <w:szCs w:val="28"/>
          <w:u w:val="single"/>
          <w:shd w:val="clear" w:color="auto" w:fill="FFFFFF"/>
        </w:rPr>
      </w:pPr>
      <w:r w:rsidRPr="00193856">
        <w:rPr>
          <w:rFonts w:ascii="Arial" w:eastAsia="Times New Roman" w:hAnsi="Arial" w:cs="Arial"/>
          <w:color w:val="000000" w:themeColor="text1"/>
          <w:sz w:val="28"/>
          <w:szCs w:val="28"/>
          <w:shd w:val="clear" w:color="auto" w:fill="FFFFFF"/>
        </w:rPr>
        <w:t>Rs 100 per team</w:t>
      </w:r>
    </w:p>
    <w:p w:rsidR="00393A8A" w:rsidRDefault="00393A8A" w:rsidP="00393A8A">
      <w:pPr>
        <w:rPr>
          <w:rFonts w:ascii="Arial" w:eastAsia="Times New Roman" w:hAnsi="Arial" w:cs="Arial"/>
          <w:color w:val="000000" w:themeColor="text1"/>
          <w:sz w:val="32"/>
          <w:szCs w:val="32"/>
          <w:shd w:val="clear" w:color="auto" w:fill="FFFFFF"/>
        </w:rPr>
      </w:pPr>
      <w:r w:rsidRPr="00193856">
        <w:rPr>
          <w:rFonts w:ascii="Arial" w:eastAsia="Times New Roman" w:hAnsi="Arial" w:cs="Arial"/>
          <w:color w:val="4F81BD" w:themeColor="accent1"/>
          <w:sz w:val="28"/>
          <w:szCs w:val="28"/>
          <w:u w:val="single"/>
          <w:shd w:val="clear" w:color="auto" w:fill="FFFFFF"/>
        </w:rPr>
        <w:t xml:space="preserve">CONTACT </w:t>
      </w:r>
      <w:proofErr w:type="gramStart"/>
      <w:r w:rsidRPr="00193856">
        <w:rPr>
          <w:rFonts w:ascii="Arial" w:eastAsia="Times New Roman" w:hAnsi="Arial" w:cs="Arial"/>
          <w:color w:val="4F81BD" w:themeColor="accent1"/>
          <w:sz w:val="28"/>
          <w:szCs w:val="28"/>
          <w:u w:val="single"/>
          <w:shd w:val="clear" w:color="auto" w:fill="FFFFFF"/>
        </w:rPr>
        <w:t>DETAILS</w:t>
      </w:r>
      <w:r>
        <w:rPr>
          <w:rFonts w:ascii="Arial" w:eastAsia="Times New Roman" w:hAnsi="Arial" w:cs="Arial"/>
          <w:color w:val="000000" w:themeColor="text1"/>
          <w:sz w:val="32"/>
          <w:szCs w:val="32"/>
          <w:shd w:val="clear" w:color="auto" w:fill="FFFFFF"/>
        </w:rPr>
        <w:t xml:space="preserve"> :</w:t>
      </w:r>
      <w:proofErr w:type="gramEnd"/>
    </w:p>
    <w:p w:rsidR="00393A8A" w:rsidRPr="00193856" w:rsidRDefault="00393A8A" w:rsidP="00393A8A">
      <w:pPr>
        <w:rPr>
          <w:rFonts w:ascii="Arial" w:eastAsia="Times New Roman" w:hAnsi="Arial" w:cs="Arial"/>
          <w:color w:val="000000" w:themeColor="text1"/>
          <w:sz w:val="32"/>
          <w:szCs w:val="32"/>
          <w:shd w:val="clear" w:color="auto" w:fill="FFFFFF"/>
        </w:rPr>
      </w:pPr>
      <w:proofErr w:type="spellStart"/>
      <w:r w:rsidRPr="00193856">
        <w:rPr>
          <w:rFonts w:ascii="Arial" w:eastAsia="Times New Roman" w:hAnsi="Arial" w:cs="Arial"/>
          <w:color w:val="000000" w:themeColor="text1"/>
          <w:shd w:val="clear" w:color="auto" w:fill="FFFFFF"/>
        </w:rPr>
        <w:t>Marsad</w:t>
      </w:r>
      <w:proofErr w:type="spellEnd"/>
      <w:r w:rsidRPr="00193856">
        <w:rPr>
          <w:rFonts w:ascii="Arial" w:eastAsia="Times New Roman" w:hAnsi="Arial" w:cs="Arial"/>
          <w:color w:val="000000" w:themeColor="text1"/>
          <w:shd w:val="clear" w:color="auto" w:fill="FFFFFF"/>
        </w:rPr>
        <w:t xml:space="preserve"> M (S7 EC):9567758569</w:t>
      </w:r>
    </w:p>
    <w:p w:rsidR="00393A8A" w:rsidRPr="00193856" w:rsidRDefault="00393A8A" w:rsidP="00393A8A">
      <w:pPr>
        <w:rPr>
          <w:rFonts w:ascii="Arial" w:eastAsia="Times New Roman" w:hAnsi="Arial" w:cs="Arial"/>
          <w:color w:val="000000" w:themeColor="text1"/>
          <w:shd w:val="clear" w:color="auto" w:fill="FFFFFF"/>
        </w:rPr>
      </w:pPr>
      <w:proofErr w:type="spellStart"/>
      <w:r w:rsidRPr="00193856">
        <w:rPr>
          <w:rFonts w:ascii="Arial" w:eastAsia="Times New Roman" w:hAnsi="Arial" w:cs="Arial"/>
          <w:color w:val="000000" w:themeColor="text1"/>
          <w:shd w:val="clear" w:color="auto" w:fill="FFFFFF"/>
        </w:rPr>
        <w:t>Shaniya</w:t>
      </w:r>
      <w:proofErr w:type="spellEnd"/>
      <w:r w:rsidRPr="00193856">
        <w:rPr>
          <w:rFonts w:ascii="Arial" w:eastAsia="Times New Roman" w:hAnsi="Arial" w:cs="Arial"/>
          <w:color w:val="000000" w:themeColor="text1"/>
          <w:shd w:val="clear" w:color="auto" w:fill="FFFFFF"/>
        </w:rPr>
        <w:t xml:space="preserve"> M (S7 EC): 9567701062</w:t>
      </w:r>
    </w:p>
    <w:p w:rsidR="00393A8A" w:rsidRDefault="00393A8A" w:rsidP="00393A8A">
      <w:pPr>
        <w:rPr>
          <w:rFonts w:ascii="Arial" w:eastAsia="Times New Roman" w:hAnsi="Arial" w:cs="Arial"/>
          <w:color w:val="4F81BD" w:themeColor="accent1"/>
          <w:sz w:val="36"/>
          <w:szCs w:val="36"/>
          <w:u w:val="single"/>
          <w:shd w:val="clear" w:color="auto" w:fill="FFFFFF"/>
        </w:rPr>
      </w:pPr>
      <w:r w:rsidRPr="00193856">
        <w:rPr>
          <w:rFonts w:ascii="Arial" w:eastAsia="Times New Roman" w:hAnsi="Arial" w:cs="Arial"/>
          <w:color w:val="4F81BD" w:themeColor="accent1"/>
          <w:sz w:val="28"/>
          <w:szCs w:val="28"/>
          <w:u w:val="single"/>
          <w:shd w:val="clear" w:color="auto" w:fill="FFFFFF"/>
        </w:rPr>
        <w:t>REGISTRATION LINK</w:t>
      </w:r>
      <w:r>
        <w:rPr>
          <w:rFonts w:ascii="Arial" w:eastAsia="Times New Roman" w:hAnsi="Arial" w:cs="Arial"/>
          <w:color w:val="4F81BD" w:themeColor="accent1"/>
          <w:sz w:val="36"/>
          <w:szCs w:val="36"/>
          <w:u w:val="single"/>
          <w:shd w:val="clear" w:color="auto" w:fill="FFFFFF"/>
        </w:rPr>
        <w:t>:</w:t>
      </w:r>
    </w:p>
    <w:p w:rsidR="00393A8A" w:rsidRPr="00193856" w:rsidRDefault="00393A8A" w:rsidP="00393A8A">
      <w:pPr>
        <w:rPr>
          <w:rFonts w:ascii="Arial" w:eastAsia="Times New Roman" w:hAnsi="Arial" w:cs="Arial"/>
          <w:color w:val="4F81BD" w:themeColor="accent1"/>
          <w:sz w:val="36"/>
          <w:szCs w:val="36"/>
          <w:u w:val="single"/>
          <w:shd w:val="clear" w:color="auto" w:fill="FFFFFF"/>
        </w:rPr>
      </w:pPr>
      <w:hyperlink r:id="rId10" w:history="1">
        <w:r w:rsidRPr="009B108A">
          <w:rPr>
            <w:rStyle w:val="Hyperlink"/>
          </w:rPr>
          <w:t>https://docs.google.com/forms/d/e/1FAIpQLSf2SZoC_9YSGQjeGfr1Cr46r-SXKNp5td9AExM3og5AUAxhbw/viewform</w:t>
        </w:r>
      </w:hyperlink>
    </w:p>
    <w:p w:rsidR="00393A8A" w:rsidRDefault="00393A8A"/>
    <w:p w:rsidR="00393A8A" w:rsidRDefault="00393A8A" w:rsidP="00393A8A">
      <w:pPr>
        <w:pStyle w:val="Title"/>
        <w:rPr>
          <w:color w:val="4472C4"/>
        </w:rPr>
      </w:pPr>
      <w:r>
        <w:rPr>
          <w:color w:val="4472C4"/>
        </w:rPr>
        <w:t>BUG DETECTOR</w:t>
      </w:r>
    </w:p>
    <w:p w:rsidR="00393A8A" w:rsidRPr="002A530F" w:rsidRDefault="00393A8A" w:rsidP="00393A8A">
      <w:pPr>
        <w:rPr>
          <w:rFonts w:eastAsia="Times New Roman" w:cs="Arial"/>
          <w:color w:val="000000"/>
          <w:sz w:val="28"/>
          <w:szCs w:val="28"/>
          <w:shd w:val="clear" w:color="auto" w:fill="FFFFFF"/>
        </w:rPr>
      </w:pPr>
      <w:r w:rsidRPr="002A530F">
        <w:rPr>
          <w:rFonts w:eastAsia="Times New Roman" w:cs="Arial"/>
          <w:color w:val="000000"/>
          <w:sz w:val="28"/>
          <w:szCs w:val="28"/>
          <w:shd w:val="clear" w:color="auto" w:fill="FFFFFF"/>
        </w:rPr>
        <w:t xml:space="preserve">This is a group event which evaluates the technical knowledge of participants wherein they should identify the mistakes in a given </w:t>
      </w:r>
      <w:proofErr w:type="spellStart"/>
      <w:r w:rsidRPr="002A530F">
        <w:rPr>
          <w:rFonts w:eastAsia="Times New Roman" w:cs="Arial"/>
          <w:color w:val="000000"/>
          <w:sz w:val="28"/>
          <w:szCs w:val="28"/>
          <w:shd w:val="clear" w:color="auto" w:fill="FFFFFF"/>
        </w:rPr>
        <w:t>circuit</w:t>
      </w:r>
      <w:proofErr w:type="gramStart"/>
      <w:r w:rsidRPr="002A530F">
        <w:rPr>
          <w:rFonts w:eastAsia="Times New Roman" w:cs="Arial"/>
          <w:color w:val="000000"/>
          <w:sz w:val="28"/>
          <w:szCs w:val="28"/>
          <w:shd w:val="clear" w:color="auto" w:fill="FFFFFF"/>
        </w:rPr>
        <w:t>,correct</w:t>
      </w:r>
      <w:proofErr w:type="spellEnd"/>
      <w:proofErr w:type="gramEnd"/>
      <w:r w:rsidRPr="002A530F">
        <w:rPr>
          <w:rFonts w:eastAsia="Times New Roman" w:cs="Arial"/>
          <w:color w:val="000000"/>
          <w:sz w:val="28"/>
          <w:szCs w:val="28"/>
          <w:shd w:val="clear" w:color="auto" w:fill="FFFFFF"/>
        </w:rPr>
        <w:t xml:space="preserve"> them and obtain the output within a given duration of time.</w:t>
      </w:r>
    </w:p>
    <w:p w:rsidR="00393A8A" w:rsidRPr="002A530F" w:rsidRDefault="00393A8A" w:rsidP="00393A8A">
      <w:pPr>
        <w:rPr>
          <w:rFonts w:ascii="Arial" w:eastAsia="Times New Roman" w:hAnsi="Arial" w:cs="Arial"/>
          <w:color w:val="000000"/>
          <w:sz w:val="32"/>
          <w:szCs w:val="32"/>
          <w:shd w:val="clear" w:color="auto" w:fill="FFFFFF"/>
        </w:rPr>
      </w:pPr>
      <w:r w:rsidRPr="002A530F">
        <w:rPr>
          <w:color w:val="4472C4"/>
          <w:sz w:val="32"/>
          <w:szCs w:val="32"/>
          <w:u w:val="single"/>
        </w:rPr>
        <w:t>EVENTDETAILS</w:t>
      </w:r>
      <w:r w:rsidRPr="002A530F">
        <w:rPr>
          <w:rFonts w:ascii="Arial" w:eastAsia="Times New Roman" w:hAnsi="Arial" w:cs="Arial"/>
          <w:color w:val="000000"/>
          <w:sz w:val="32"/>
          <w:szCs w:val="32"/>
          <w:shd w:val="clear" w:color="auto" w:fill="FFFFFF"/>
        </w:rPr>
        <w:t>:</w:t>
      </w:r>
    </w:p>
    <w:p w:rsidR="00393A8A" w:rsidRPr="002A530F" w:rsidRDefault="00393A8A" w:rsidP="00393A8A">
      <w:pPr>
        <w:pStyle w:val="ListParagraph"/>
        <w:numPr>
          <w:ilvl w:val="0"/>
          <w:numId w:val="4"/>
        </w:numPr>
        <w:rPr>
          <w:rFonts w:eastAsia="Times New Roman" w:cstheme="minorHAnsi"/>
          <w:color w:val="36363D"/>
          <w:sz w:val="28"/>
          <w:szCs w:val="28"/>
          <w:shd w:val="clear" w:color="auto" w:fill="FFFFFF"/>
        </w:rPr>
      </w:pPr>
      <w:r w:rsidRPr="002A530F">
        <w:rPr>
          <w:rFonts w:eastAsia="Times New Roman" w:cstheme="minorHAnsi"/>
          <w:color w:val="36363D"/>
          <w:sz w:val="28"/>
          <w:szCs w:val="28"/>
          <w:shd w:val="clear" w:color="auto" w:fill="FFFFFF"/>
        </w:rPr>
        <w:t>Maximum number of participants allowed per team is 2.</w:t>
      </w:r>
    </w:p>
    <w:p w:rsidR="00393A8A" w:rsidRPr="002A530F" w:rsidRDefault="00393A8A" w:rsidP="00393A8A">
      <w:pPr>
        <w:pStyle w:val="ListParagraph"/>
        <w:numPr>
          <w:ilvl w:val="0"/>
          <w:numId w:val="4"/>
        </w:numPr>
        <w:rPr>
          <w:rFonts w:eastAsia="Times New Roman" w:cstheme="minorHAnsi"/>
          <w:color w:val="36363D"/>
          <w:sz w:val="28"/>
          <w:szCs w:val="28"/>
          <w:shd w:val="clear" w:color="auto" w:fill="FFFFFF"/>
        </w:rPr>
      </w:pPr>
      <w:r w:rsidRPr="002A530F">
        <w:rPr>
          <w:rFonts w:eastAsia="Times New Roman" w:cstheme="minorHAnsi"/>
          <w:color w:val="36363D"/>
          <w:sz w:val="28"/>
          <w:szCs w:val="28"/>
          <w:shd w:val="clear" w:color="auto" w:fill="FFFFFF"/>
        </w:rPr>
        <w:t>The competition will be conducted simultaneously among the participating teams.</w:t>
      </w:r>
    </w:p>
    <w:p w:rsidR="00393A8A" w:rsidRPr="002A530F" w:rsidRDefault="00393A8A" w:rsidP="00393A8A">
      <w:pPr>
        <w:pStyle w:val="ListParagraph"/>
        <w:numPr>
          <w:ilvl w:val="0"/>
          <w:numId w:val="4"/>
        </w:numPr>
        <w:rPr>
          <w:rFonts w:eastAsia="Times New Roman" w:cstheme="minorHAnsi"/>
          <w:color w:val="36363D"/>
          <w:sz w:val="28"/>
          <w:szCs w:val="28"/>
          <w:shd w:val="clear" w:color="auto" w:fill="FFFFFF"/>
        </w:rPr>
      </w:pPr>
      <w:r w:rsidRPr="002A530F">
        <w:rPr>
          <w:rFonts w:eastAsia="Times New Roman" w:cstheme="minorHAnsi"/>
          <w:color w:val="36363D"/>
          <w:sz w:val="28"/>
          <w:szCs w:val="28"/>
          <w:shd w:val="clear" w:color="auto" w:fill="FFFFFF"/>
        </w:rPr>
        <w:lastRenderedPageBreak/>
        <w:t>The team which obtains the desired output in least time will be declared as winners.</w:t>
      </w:r>
    </w:p>
    <w:p w:rsidR="00393A8A" w:rsidRPr="002A530F" w:rsidRDefault="00393A8A" w:rsidP="00393A8A">
      <w:pPr>
        <w:pStyle w:val="ListParagraph"/>
        <w:numPr>
          <w:ilvl w:val="0"/>
          <w:numId w:val="4"/>
        </w:numPr>
        <w:rPr>
          <w:rFonts w:eastAsia="Times New Roman" w:cstheme="minorHAnsi"/>
          <w:color w:val="36363D"/>
          <w:sz w:val="28"/>
          <w:szCs w:val="28"/>
          <w:shd w:val="clear" w:color="auto" w:fill="FFFFFF"/>
        </w:rPr>
      </w:pPr>
      <w:r w:rsidRPr="002A530F">
        <w:rPr>
          <w:rFonts w:eastAsia="Times New Roman" w:cstheme="minorHAnsi"/>
          <w:color w:val="36363D"/>
          <w:sz w:val="28"/>
          <w:szCs w:val="28"/>
          <w:shd w:val="clear" w:color="auto" w:fill="FFFFFF"/>
        </w:rPr>
        <w:t>All participants must bring their valid college ID.</w:t>
      </w:r>
    </w:p>
    <w:p w:rsidR="00393A8A" w:rsidRPr="002A530F" w:rsidRDefault="00393A8A" w:rsidP="00393A8A">
      <w:pPr>
        <w:pStyle w:val="ListParagraph"/>
        <w:numPr>
          <w:ilvl w:val="0"/>
          <w:numId w:val="4"/>
        </w:numPr>
        <w:rPr>
          <w:rFonts w:eastAsia="Times New Roman" w:cstheme="minorHAnsi"/>
          <w:color w:val="36363D"/>
          <w:sz w:val="28"/>
          <w:szCs w:val="28"/>
          <w:shd w:val="clear" w:color="auto" w:fill="FFFFFF"/>
        </w:rPr>
      </w:pPr>
      <w:r w:rsidRPr="002A530F">
        <w:rPr>
          <w:rFonts w:eastAsia="Times New Roman" w:cstheme="minorHAnsi"/>
          <w:color w:val="36363D"/>
          <w:sz w:val="28"/>
          <w:szCs w:val="28"/>
          <w:shd w:val="clear" w:color="auto" w:fill="FFFFFF"/>
        </w:rPr>
        <w:t>Certificates will be given to all participants and cash prize will be awarded to the winners.</w:t>
      </w:r>
    </w:p>
    <w:p w:rsidR="00393A8A" w:rsidRPr="002A530F" w:rsidRDefault="00393A8A" w:rsidP="00393A8A">
      <w:pPr>
        <w:pStyle w:val="ListParagraph"/>
        <w:numPr>
          <w:ilvl w:val="0"/>
          <w:numId w:val="4"/>
        </w:numPr>
        <w:rPr>
          <w:rFonts w:eastAsia="Times New Roman" w:cstheme="minorHAnsi"/>
          <w:color w:val="000000"/>
          <w:sz w:val="36"/>
          <w:szCs w:val="36"/>
          <w:shd w:val="clear" w:color="auto" w:fill="FFFFFF"/>
        </w:rPr>
      </w:pPr>
      <w:r w:rsidRPr="002A530F">
        <w:rPr>
          <w:rFonts w:eastAsia="Times New Roman" w:cstheme="minorHAnsi"/>
          <w:color w:val="36363D"/>
          <w:sz w:val="28"/>
          <w:szCs w:val="28"/>
          <w:shd w:val="clear" w:color="auto" w:fill="FFFFFF"/>
        </w:rPr>
        <w:t>Decision of the judging committee will be</w:t>
      </w:r>
      <w:r w:rsidRPr="002A530F">
        <w:rPr>
          <w:rFonts w:eastAsia="Times New Roman" w:cstheme="minorHAnsi"/>
          <w:color w:val="36363D"/>
          <w:sz w:val="32"/>
          <w:szCs w:val="32"/>
          <w:shd w:val="clear" w:color="auto" w:fill="FFFFFF"/>
        </w:rPr>
        <w:t xml:space="preserve"> final.</w:t>
      </w:r>
    </w:p>
    <w:p w:rsidR="00393A8A" w:rsidRDefault="00393A8A" w:rsidP="00393A8A">
      <w:pPr>
        <w:rPr>
          <w:rFonts w:ascii="Arial" w:eastAsia="Times New Roman" w:hAnsi="Arial" w:cs="Arial"/>
          <w:color w:val="000000"/>
          <w:sz w:val="36"/>
          <w:szCs w:val="36"/>
          <w:shd w:val="clear" w:color="auto" w:fill="FFFFFF"/>
        </w:rPr>
      </w:pPr>
      <w:r w:rsidRPr="002A530F">
        <w:rPr>
          <w:rFonts w:ascii="Arial" w:eastAsia="Times New Roman" w:hAnsi="Arial" w:cs="Arial"/>
          <w:color w:val="4472C4"/>
          <w:sz w:val="28"/>
          <w:szCs w:val="28"/>
          <w:u w:val="single"/>
          <w:shd w:val="clear" w:color="auto" w:fill="FFFFFF"/>
        </w:rPr>
        <w:t>TIMING</w:t>
      </w:r>
      <w:r>
        <w:rPr>
          <w:rFonts w:ascii="Arial" w:eastAsia="Times New Roman" w:hAnsi="Arial" w:cs="Arial"/>
          <w:color w:val="000000"/>
          <w:sz w:val="36"/>
          <w:szCs w:val="36"/>
          <w:shd w:val="clear" w:color="auto" w:fill="FFFFFF"/>
        </w:rPr>
        <w:t>:</w:t>
      </w:r>
    </w:p>
    <w:p w:rsidR="00393A8A" w:rsidRDefault="00393A8A" w:rsidP="00393A8A">
      <w:pPr>
        <w:rPr>
          <w:rFonts w:ascii="Arial" w:eastAsia="Times New Roman" w:hAnsi="Arial" w:cs="Arial"/>
          <w:color w:val="000000"/>
          <w:sz w:val="36"/>
          <w:szCs w:val="36"/>
          <w:shd w:val="clear" w:color="auto" w:fill="FFFFFF"/>
        </w:rPr>
      </w:pPr>
      <w:r>
        <w:rPr>
          <w:rFonts w:ascii="Arial" w:eastAsia="Times New Roman" w:hAnsi="Arial" w:cs="Arial"/>
          <w:color w:val="000000"/>
          <w:sz w:val="32"/>
          <w:szCs w:val="32"/>
          <w:shd w:val="clear" w:color="auto" w:fill="FFFFFF"/>
        </w:rPr>
        <w:t>8</w:t>
      </w:r>
      <w:r>
        <w:rPr>
          <w:rFonts w:ascii="Arial" w:eastAsia="Times New Roman" w:hAnsi="Arial" w:cs="Arial"/>
          <w:color w:val="000000"/>
          <w:sz w:val="32"/>
          <w:szCs w:val="32"/>
          <w:shd w:val="clear" w:color="auto" w:fill="FFFFFF"/>
          <w:vertAlign w:val="superscript"/>
        </w:rPr>
        <w:t>th</w:t>
      </w:r>
      <w:r>
        <w:rPr>
          <w:rFonts w:ascii="Arial" w:eastAsia="Times New Roman" w:hAnsi="Arial" w:cs="Arial"/>
          <w:color w:val="000000"/>
          <w:sz w:val="32"/>
          <w:szCs w:val="32"/>
          <w:shd w:val="clear" w:color="auto" w:fill="FFFFFF"/>
        </w:rPr>
        <w:t xml:space="preserve"> November @11:00am-2.00pm</w:t>
      </w:r>
    </w:p>
    <w:p w:rsidR="00393A8A" w:rsidRDefault="00393A8A" w:rsidP="00393A8A">
      <w:pPr>
        <w:rPr>
          <w:rFonts w:ascii="Arial" w:eastAsia="Times New Roman" w:hAnsi="Arial" w:cs="Arial"/>
          <w:color w:val="4472C4"/>
          <w:sz w:val="36"/>
          <w:szCs w:val="36"/>
          <w:u w:val="single"/>
          <w:shd w:val="clear" w:color="auto" w:fill="FFFFFF"/>
        </w:rPr>
      </w:pPr>
      <w:r w:rsidRPr="002A530F">
        <w:rPr>
          <w:rFonts w:ascii="Arial" w:eastAsia="Times New Roman" w:hAnsi="Arial" w:cs="Arial"/>
          <w:color w:val="4472C4"/>
          <w:sz w:val="28"/>
          <w:szCs w:val="28"/>
          <w:u w:val="single"/>
          <w:shd w:val="clear" w:color="auto" w:fill="FFFFFF"/>
        </w:rPr>
        <w:t>REGISTRATION FEE</w:t>
      </w:r>
      <w:r>
        <w:rPr>
          <w:rFonts w:ascii="Arial" w:eastAsia="Times New Roman" w:hAnsi="Arial" w:cs="Arial"/>
          <w:color w:val="4472C4"/>
          <w:sz w:val="36"/>
          <w:szCs w:val="36"/>
          <w:u w:val="single"/>
          <w:shd w:val="clear" w:color="auto" w:fill="FFFFFF"/>
        </w:rPr>
        <w:t>:</w:t>
      </w:r>
    </w:p>
    <w:p w:rsidR="00393A8A" w:rsidRPr="002A530F" w:rsidRDefault="00393A8A" w:rsidP="00393A8A">
      <w:pPr>
        <w:rPr>
          <w:rFonts w:ascii="Arial" w:eastAsia="Times New Roman" w:hAnsi="Arial" w:cs="Arial"/>
          <w:color w:val="4472C4"/>
          <w:sz w:val="28"/>
          <w:szCs w:val="28"/>
          <w:u w:val="single"/>
          <w:shd w:val="clear" w:color="auto" w:fill="FFFFFF"/>
        </w:rPr>
      </w:pPr>
      <w:r w:rsidRPr="002A530F">
        <w:rPr>
          <w:rFonts w:ascii="Arial" w:eastAsia="Times New Roman" w:hAnsi="Arial" w:cs="Arial"/>
          <w:color w:val="000000"/>
          <w:sz w:val="28"/>
          <w:szCs w:val="28"/>
          <w:shd w:val="clear" w:color="auto" w:fill="FFFFFF"/>
        </w:rPr>
        <w:t>Rs 100 per team</w:t>
      </w:r>
    </w:p>
    <w:p w:rsidR="00393A8A" w:rsidRDefault="00393A8A" w:rsidP="00393A8A">
      <w:pPr>
        <w:rPr>
          <w:rFonts w:ascii="Arial" w:eastAsia="Times New Roman" w:hAnsi="Arial" w:cs="Arial"/>
          <w:color w:val="000000"/>
          <w:sz w:val="32"/>
          <w:szCs w:val="32"/>
          <w:shd w:val="clear" w:color="auto" w:fill="FFFFFF"/>
        </w:rPr>
      </w:pPr>
      <w:r w:rsidRPr="002A530F">
        <w:rPr>
          <w:rFonts w:ascii="Arial" w:eastAsia="Times New Roman" w:hAnsi="Arial" w:cs="Arial"/>
          <w:color w:val="4472C4"/>
          <w:sz w:val="28"/>
          <w:szCs w:val="28"/>
          <w:u w:val="single"/>
          <w:shd w:val="clear" w:color="auto" w:fill="FFFFFF"/>
        </w:rPr>
        <w:t xml:space="preserve">CONTACT </w:t>
      </w:r>
      <w:proofErr w:type="gramStart"/>
      <w:r w:rsidRPr="002A530F">
        <w:rPr>
          <w:rFonts w:ascii="Arial" w:eastAsia="Times New Roman" w:hAnsi="Arial" w:cs="Arial"/>
          <w:color w:val="4472C4"/>
          <w:sz w:val="28"/>
          <w:szCs w:val="28"/>
          <w:u w:val="single"/>
          <w:shd w:val="clear" w:color="auto" w:fill="FFFFFF"/>
        </w:rPr>
        <w:t>DETAILS</w:t>
      </w:r>
      <w:r>
        <w:rPr>
          <w:rFonts w:ascii="Arial" w:eastAsia="Times New Roman" w:hAnsi="Arial" w:cs="Arial"/>
          <w:color w:val="4472C4"/>
          <w:sz w:val="36"/>
          <w:szCs w:val="36"/>
          <w:u w:val="single"/>
          <w:shd w:val="clear" w:color="auto" w:fill="FFFFFF"/>
        </w:rPr>
        <w:t xml:space="preserve"> :</w:t>
      </w:r>
      <w:proofErr w:type="gramEnd"/>
    </w:p>
    <w:p w:rsidR="00393A8A" w:rsidRPr="002A530F" w:rsidRDefault="00393A8A" w:rsidP="00393A8A">
      <w:pPr>
        <w:rPr>
          <w:rFonts w:ascii="Arial" w:eastAsia="Times New Roman" w:hAnsi="Arial" w:cs="Arial"/>
          <w:color w:val="000000"/>
          <w:shd w:val="clear" w:color="auto" w:fill="FFFFFF"/>
        </w:rPr>
      </w:pPr>
      <w:proofErr w:type="spellStart"/>
      <w:r w:rsidRPr="002A530F">
        <w:rPr>
          <w:rFonts w:ascii="Arial" w:eastAsia="Times New Roman" w:hAnsi="Arial" w:cs="Arial"/>
          <w:color w:val="000000"/>
          <w:shd w:val="clear" w:color="auto" w:fill="FFFFFF"/>
        </w:rPr>
        <w:t>Haripriya</w:t>
      </w:r>
      <w:proofErr w:type="spellEnd"/>
      <w:r w:rsidRPr="002A530F">
        <w:rPr>
          <w:rFonts w:ascii="Arial" w:eastAsia="Times New Roman" w:hAnsi="Arial" w:cs="Arial"/>
          <w:color w:val="000000"/>
          <w:shd w:val="clear" w:color="auto" w:fill="FFFFFF"/>
        </w:rPr>
        <w:t xml:space="preserve"> </w:t>
      </w:r>
      <w:proofErr w:type="gramStart"/>
      <w:r w:rsidRPr="002A530F">
        <w:rPr>
          <w:rFonts w:ascii="Arial" w:eastAsia="Times New Roman" w:hAnsi="Arial" w:cs="Arial"/>
          <w:color w:val="000000"/>
          <w:shd w:val="clear" w:color="auto" w:fill="FFFFFF"/>
        </w:rPr>
        <w:t>P(</w:t>
      </w:r>
      <w:proofErr w:type="gramEnd"/>
      <w:r w:rsidRPr="002A530F">
        <w:rPr>
          <w:rFonts w:ascii="Arial" w:eastAsia="Times New Roman" w:hAnsi="Arial" w:cs="Arial"/>
          <w:color w:val="000000"/>
          <w:shd w:val="clear" w:color="auto" w:fill="FFFFFF"/>
        </w:rPr>
        <w:t>S7 EC): 8111856991</w:t>
      </w:r>
      <w:r w:rsidRPr="002A530F">
        <w:rPr>
          <w:rFonts w:ascii="Arial" w:eastAsia="Times New Roman" w:hAnsi="Arial" w:cs="Arial"/>
          <w:color w:val="000000"/>
          <w:shd w:val="clear" w:color="auto" w:fill="FFFFFF"/>
        </w:rPr>
        <w:cr/>
      </w:r>
      <w:proofErr w:type="spellStart"/>
      <w:r w:rsidRPr="002A530F">
        <w:rPr>
          <w:rFonts w:ascii="Arial" w:eastAsia="Times New Roman" w:hAnsi="Arial" w:cs="Arial"/>
          <w:color w:val="000000"/>
          <w:shd w:val="clear" w:color="auto" w:fill="FFFFFF"/>
        </w:rPr>
        <w:t>Smini</w:t>
      </w:r>
      <w:proofErr w:type="spellEnd"/>
      <w:r w:rsidRPr="002A530F">
        <w:rPr>
          <w:rFonts w:ascii="Arial" w:eastAsia="Times New Roman" w:hAnsi="Arial" w:cs="Arial"/>
          <w:color w:val="000000"/>
          <w:shd w:val="clear" w:color="auto" w:fill="FFFFFF"/>
        </w:rPr>
        <w:t xml:space="preserve"> K </w:t>
      </w:r>
      <w:proofErr w:type="gramStart"/>
      <w:r w:rsidRPr="002A530F">
        <w:rPr>
          <w:rFonts w:ascii="Arial" w:eastAsia="Times New Roman" w:hAnsi="Arial" w:cs="Arial"/>
          <w:color w:val="000000"/>
          <w:shd w:val="clear" w:color="auto" w:fill="FFFFFF"/>
        </w:rPr>
        <w:t>V(</w:t>
      </w:r>
      <w:proofErr w:type="gramEnd"/>
      <w:r w:rsidRPr="002A530F">
        <w:rPr>
          <w:rFonts w:ascii="Arial" w:eastAsia="Times New Roman" w:hAnsi="Arial" w:cs="Arial"/>
          <w:color w:val="000000"/>
          <w:shd w:val="clear" w:color="auto" w:fill="FFFFFF"/>
        </w:rPr>
        <w:t>S7 EC):  8157821211</w:t>
      </w:r>
      <w:r w:rsidRPr="002A530F">
        <w:rPr>
          <w:rFonts w:ascii="Arial" w:eastAsia="Times New Roman" w:hAnsi="Arial" w:cs="Arial"/>
          <w:color w:val="000000"/>
          <w:shd w:val="clear" w:color="auto" w:fill="FFFFFF"/>
        </w:rPr>
        <w:cr/>
      </w:r>
    </w:p>
    <w:p w:rsidR="00393A8A" w:rsidRDefault="00393A8A" w:rsidP="00393A8A">
      <w:pPr>
        <w:rPr>
          <w:rFonts w:ascii="Arial" w:eastAsia="Times New Roman" w:hAnsi="Arial" w:cs="Arial"/>
          <w:color w:val="4472C4"/>
          <w:sz w:val="32"/>
          <w:szCs w:val="32"/>
          <w:u w:val="single"/>
          <w:shd w:val="clear" w:color="auto" w:fill="FFFFFF"/>
        </w:rPr>
      </w:pPr>
      <w:r w:rsidRPr="002A530F">
        <w:rPr>
          <w:rFonts w:ascii="Arial" w:eastAsia="Times New Roman" w:hAnsi="Arial" w:cs="Arial"/>
          <w:color w:val="4472C4"/>
          <w:sz w:val="28"/>
          <w:szCs w:val="28"/>
          <w:u w:val="single"/>
          <w:shd w:val="clear" w:color="auto" w:fill="FFFFFF"/>
        </w:rPr>
        <w:t>REGISTRATION LINK</w:t>
      </w:r>
      <w:r w:rsidRPr="002A530F">
        <w:rPr>
          <w:rFonts w:ascii="Arial" w:eastAsia="Times New Roman" w:hAnsi="Arial" w:cs="Arial"/>
          <w:color w:val="4472C4"/>
          <w:sz w:val="32"/>
          <w:szCs w:val="32"/>
          <w:u w:val="single"/>
          <w:shd w:val="clear" w:color="auto" w:fill="FFFFFF"/>
        </w:rPr>
        <w:t>:</w:t>
      </w:r>
    </w:p>
    <w:p w:rsidR="00393A8A" w:rsidRPr="002A530F" w:rsidRDefault="00393A8A" w:rsidP="00393A8A">
      <w:pPr>
        <w:rPr>
          <w:rFonts w:ascii="Arial" w:eastAsia="Times New Roman" w:hAnsi="Arial" w:cs="Arial"/>
          <w:color w:val="000000"/>
          <w:sz w:val="28"/>
          <w:szCs w:val="28"/>
          <w:shd w:val="clear" w:color="auto" w:fill="FFFFFF"/>
        </w:rPr>
      </w:pPr>
      <w:hyperlink r:id="rId11" w:history="1">
        <w:r w:rsidRPr="009B108A">
          <w:rPr>
            <w:rStyle w:val="Hyperlink"/>
          </w:rPr>
          <w:t>https://docs.google.com/forms/d/e/1FAIpQLSd3HEleymZ3JQXnhqsNL8ljjnxLOq5sdW9XO0dViOJs2V71Lw/viewform</w:t>
        </w:r>
      </w:hyperlink>
    </w:p>
    <w:p w:rsidR="00393A8A" w:rsidRDefault="00393A8A" w:rsidP="00393A8A">
      <w:pPr>
        <w:pStyle w:val="Title"/>
        <w:rPr>
          <w:color w:val="4F81BD" w:themeColor="accent1"/>
        </w:rPr>
      </w:pPr>
    </w:p>
    <w:p w:rsidR="00393A8A" w:rsidRPr="00EB3A91" w:rsidRDefault="00393A8A" w:rsidP="00393A8A">
      <w:pPr>
        <w:pStyle w:val="Title"/>
        <w:rPr>
          <w:color w:val="4F81BD" w:themeColor="accent1"/>
        </w:rPr>
      </w:pPr>
      <w:r>
        <w:rPr>
          <w:color w:val="4F81BD" w:themeColor="accent1"/>
        </w:rPr>
        <w:t>CODEX</w:t>
      </w:r>
    </w:p>
    <w:p w:rsidR="00393A8A" w:rsidRPr="00844550" w:rsidRDefault="00393A8A" w:rsidP="00393A8A">
      <w:pPr>
        <w:rPr>
          <w:rFonts w:eastAsia="Times New Roman" w:cs="Arial"/>
          <w:color w:val="000000" w:themeColor="text1"/>
          <w:sz w:val="32"/>
          <w:szCs w:val="32"/>
          <w:shd w:val="clear" w:color="auto" w:fill="FFFFFF"/>
        </w:rPr>
      </w:pPr>
      <w:r>
        <w:rPr>
          <w:rFonts w:eastAsia="Times New Roman" w:cs="Arial"/>
          <w:color w:val="000000" w:themeColor="text1"/>
          <w:sz w:val="32"/>
          <w:szCs w:val="32"/>
          <w:shd w:val="clear" w:color="auto" w:fill="FFFFFF"/>
        </w:rPr>
        <w:t xml:space="preserve">Codex tests your speed in programming using MATLAB software. Your knowledge in coding is put to test. </w:t>
      </w:r>
    </w:p>
    <w:p w:rsidR="00393A8A" w:rsidRPr="00D94EFA" w:rsidRDefault="00393A8A" w:rsidP="00393A8A">
      <w:pPr>
        <w:rPr>
          <w:rFonts w:ascii="Arial" w:eastAsia="Times New Roman" w:hAnsi="Arial" w:cs="Arial"/>
          <w:color w:val="000000" w:themeColor="text1"/>
          <w:sz w:val="40"/>
          <w:szCs w:val="40"/>
          <w:shd w:val="clear" w:color="auto" w:fill="FFFFFF"/>
        </w:rPr>
      </w:pPr>
      <w:r w:rsidRPr="0020470F">
        <w:rPr>
          <w:color w:val="4F81BD" w:themeColor="accent1"/>
          <w:sz w:val="32"/>
          <w:szCs w:val="32"/>
          <w:u w:val="single"/>
        </w:rPr>
        <w:lastRenderedPageBreak/>
        <w:t xml:space="preserve">EVENT </w:t>
      </w:r>
      <w:proofErr w:type="gramStart"/>
      <w:r w:rsidRPr="0020470F">
        <w:rPr>
          <w:color w:val="4F81BD" w:themeColor="accent1"/>
          <w:sz w:val="32"/>
          <w:szCs w:val="32"/>
          <w:u w:val="single"/>
        </w:rPr>
        <w:t>DETAILS</w:t>
      </w:r>
      <w:r>
        <w:rPr>
          <w:color w:val="4F81BD" w:themeColor="accent1"/>
          <w:sz w:val="40"/>
          <w:szCs w:val="40"/>
          <w:u w:val="single"/>
        </w:rPr>
        <w:t xml:space="preserve"> </w:t>
      </w:r>
      <w:r>
        <w:rPr>
          <w:rFonts w:ascii="Arial" w:eastAsia="Times New Roman" w:hAnsi="Arial" w:cs="Arial"/>
          <w:color w:val="000000" w:themeColor="text1"/>
          <w:sz w:val="40"/>
          <w:szCs w:val="40"/>
          <w:shd w:val="clear" w:color="auto" w:fill="FFFFFF"/>
        </w:rPr>
        <w:t>:</w:t>
      </w:r>
      <w:proofErr w:type="gramEnd"/>
    </w:p>
    <w:p w:rsidR="00393A8A" w:rsidRPr="0020470F" w:rsidRDefault="00393A8A" w:rsidP="00393A8A">
      <w:pPr>
        <w:pStyle w:val="ListParagraph"/>
        <w:numPr>
          <w:ilvl w:val="0"/>
          <w:numId w:val="1"/>
        </w:numPr>
        <w:rPr>
          <w:rFonts w:eastAsia="Times New Roman" w:cs="Arial"/>
          <w:color w:val="000000" w:themeColor="text1"/>
          <w:sz w:val="28"/>
          <w:szCs w:val="28"/>
          <w:shd w:val="clear" w:color="auto" w:fill="FFFFFF"/>
        </w:rPr>
      </w:pPr>
      <w:r w:rsidRPr="0020470F">
        <w:rPr>
          <w:rFonts w:eastAsia="Times New Roman" w:cs="Arial"/>
          <w:color w:val="000000" w:themeColor="text1"/>
          <w:sz w:val="28"/>
          <w:szCs w:val="28"/>
          <w:shd w:val="clear" w:color="auto" w:fill="FFFFFF"/>
        </w:rPr>
        <w:t>A team can have a maximum of 2 members.</w:t>
      </w:r>
    </w:p>
    <w:p w:rsidR="00393A8A" w:rsidRPr="0020470F" w:rsidRDefault="00393A8A" w:rsidP="00393A8A">
      <w:pPr>
        <w:pStyle w:val="ListParagraph"/>
        <w:numPr>
          <w:ilvl w:val="0"/>
          <w:numId w:val="1"/>
        </w:numPr>
        <w:rPr>
          <w:rFonts w:eastAsia="Times New Roman" w:cs="Arial"/>
          <w:color w:val="000000" w:themeColor="text1"/>
          <w:sz w:val="28"/>
          <w:szCs w:val="28"/>
          <w:shd w:val="clear" w:color="auto" w:fill="FFFFFF"/>
        </w:rPr>
      </w:pPr>
      <w:r w:rsidRPr="0020470F">
        <w:rPr>
          <w:rFonts w:eastAsia="Times New Roman" w:cs="Arial"/>
          <w:color w:val="000000" w:themeColor="text1"/>
          <w:sz w:val="28"/>
          <w:szCs w:val="28"/>
          <w:shd w:val="clear" w:color="auto" w:fill="FFFFFF"/>
        </w:rPr>
        <w:t>Participants are supposed to have their valid college ID.</w:t>
      </w:r>
    </w:p>
    <w:p w:rsidR="00393A8A" w:rsidRPr="0020470F" w:rsidRDefault="00393A8A" w:rsidP="00393A8A">
      <w:pPr>
        <w:pStyle w:val="ListParagraph"/>
        <w:numPr>
          <w:ilvl w:val="0"/>
          <w:numId w:val="1"/>
        </w:numPr>
        <w:rPr>
          <w:rFonts w:eastAsia="Times New Roman" w:cs="Arial"/>
          <w:color w:val="000000" w:themeColor="text1"/>
          <w:sz w:val="28"/>
          <w:szCs w:val="28"/>
          <w:shd w:val="clear" w:color="auto" w:fill="FFFFFF"/>
        </w:rPr>
      </w:pPr>
      <w:r w:rsidRPr="0020470F">
        <w:rPr>
          <w:rFonts w:eastAsia="Times New Roman" w:cs="Arial"/>
          <w:color w:val="000000" w:themeColor="text1"/>
          <w:sz w:val="28"/>
          <w:szCs w:val="28"/>
          <w:shd w:val="clear" w:color="auto" w:fill="FFFFFF"/>
        </w:rPr>
        <w:t>Online and on spot registrations are available.</w:t>
      </w:r>
    </w:p>
    <w:p w:rsidR="00393A8A" w:rsidRPr="0020470F" w:rsidRDefault="00393A8A" w:rsidP="00393A8A">
      <w:pPr>
        <w:pStyle w:val="ListParagraph"/>
        <w:numPr>
          <w:ilvl w:val="0"/>
          <w:numId w:val="1"/>
        </w:numPr>
        <w:rPr>
          <w:rFonts w:eastAsia="Times New Roman" w:cs="Arial"/>
          <w:color w:val="000000" w:themeColor="text1"/>
          <w:sz w:val="28"/>
          <w:szCs w:val="28"/>
          <w:shd w:val="clear" w:color="auto" w:fill="FFFFFF"/>
        </w:rPr>
      </w:pPr>
      <w:r w:rsidRPr="0020470F">
        <w:rPr>
          <w:rFonts w:eastAsia="Times New Roman" w:cs="Arial"/>
          <w:color w:val="000000" w:themeColor="text1"/>
          <w:sz w:val="28"/>
          <w:szCs w:val="28"/>
          <w:shd w:val="clear" w:color="auto" w:fill="FFFFFF"/>
        </w:rPr>
        <w:t>The event will have three levels.</w:t>
      </w:r>
    </w:p>
    <w:p w:rsidR="00393A8A" w:rsidRPr="0020470F" w:rsidRDefault="00393A8A" w:rsidP="00393A8A">
      <w:pPr>
        <w:pStyle w:val="ListParagraph"/>
        <w:numPr>
          <w:ilvl w:val="0"/>
          <w:numId w:val="1"/>
        </w:numPr>
        <w:rPr>
          <w:rFonts w:eastAsia="Times New Roman" w:cs="Arial"/>
          <w:color w:val="000000" w:themeColor="text1"/>
          <w:sz w:val="28"/>
          <w:szCs w:val="28"/>
          <w:shd w:val="clear" w:color="auto" w:fill="FFFFFF"/>
        </w:rPr>
      </w:pPr>
      <w:r w:rsidRPr="0020470F">
        <w:rPr>
          <w:rFonts w:eastAsia="Times New Roman" w:cs="Arial"/>
          <w:color w:val="000000" w:themeColor="text1"/>
          <w:sz w:val="28"/>
          <w:szCs w:val="28"/>
          <w:shd w:val="clear" w:color="auto" w:fill="FFFFFF"/>
        </w:rPr>
        <w:t>Certificates will be awarded to the participants who reach the second level only.</w:t>
      </w:r>
    </w:p>
    <w:p w:rsidR="00393A8A" w:rsidRPr="0020470F" w:rsidRDefault="00393A8A" w:rsidP="00393A8A">
      <w:pPr>
        <w:pStyle w:val="ListParagraph"/>
        <w:numPr>
          <w:ilvl w:val="0"/>
          <w:numId w:val="1"/>
        </w:numPr>
        <w:rPr>
          <w:rFonts w:eastAsia="Times New Roman" w:cs="Arial"/>
          <w:color w:val="000000" w:themeColor="text1"/>
          <w:sz w:val="28"/>
          <w:szCs w:val="28"/>
          <w:shd w:val="clear" w:color="auto" w:fill="FFFFFF"/>
        </w:rPr>
      </w:pPr>
      <w:r w:rsidRPr="0020470F">
        <w:rPr>
          <w:rFonts w:eastAsia="Times New Roman" w:cs="Arial"/>
          <w:color w:val="000000" w:themeColor="text1"/>
          <w:sz w:val="28"/>
          <w:szCs w:val="28"/>
          <w:shd w:val="clear" w:color="auto" w:fill="FFFFFF"/>
        </w:rPr>
        <w:t>Unethical behaviour could lead to disqualification. Faculty-coordinators have all the rights to take final decision for any issues during the event.</w:t>
      </w:r>
    </w:p>
    <w:p w:rsidR="00393A8A" w:rsidRDefault="00393A8A" w:rsidP="00393A8A">
      <w:pPr>
        <w:rPr>
          <w:rFonts w:ascii="Arial" w:eastAsia="Times New Roman" w:hAnsi="Arial" w:cs="Arial"/>
          <w:color w:val="000000" w:themeColor="text1"/>
          <w:sz w:val="36"/>
          <w:szCs w:val="36"/>
          <w:shd w:val="clear" w:color="auto" w:fill="FFFFFF"/>
        </w:rPr>
      </w:pPr>
      <w:r w:rsidRPr="0020470F">
        <w:rPr>
          <w:rFonts w:ascii="Arial" w:eastAsia="Times New Roman" w:hAnsi="Arial" w:cs="Arial"/>
          <w:color w:val="4F81BD" w:themeColor="accent1"/>
          <w:sz w:val="32"/>
          <w:szCs w:val="32"/>
          <w:u w:val="single"/>
          <w:shd w:val="clear" w:color="auto" w:fill="FFFFFF"/>
        </w:rPr>
        <w:t>TIMING</w:t>
      </w:r>
      <w:r w:rsidRPr="003E19D8">
        <w:rPr>
          <w:rFonts w:ascii="Arial" w:eastAsia="Times New Roman" w:hAnsi="Arial" w:cs="Arial"/>
          <w:color w:val="000000" w:themeColor="text1"/>
          <w:sz w:val="36"/>
          <w:szCs w:val="36"/>
          <w:shd w:val="clear" w:color="auto" w:fill="FFFFFF"/>
        </w:rPr>
        <w:t>:</w:t>
      </w:r>
    </w:p>
    <w:p w:rsidR="00393A8A" w:rsidRPr="00844550" w:rsidRDefault="00393A8A" w:rsidP="00393A8A">
      <w:pPr>
        <w:rPr>
          <w:rFonts w:ascii="Arial" w:eastAsia="Times New Roman" w:hAnsi="Arial" w:cs="Arial"/>
          <w:color w:val="000000" w:themeColor="text1"/>
          <w:sz w:val="36"/>
          <w:szCs w:val="36"/>
          <w:shd w:val="clear" w:color="auto" w:fill="FFFFFF"/>
        </w:rPr>
      </w:pPr>
      <w:r>
        <w:rPr>
          <w:rFonts w:ascii="Arial" w:eastAsia="Times New Roman" w:hAnsi="Arial" w:cs="Arial"/>
          <w:color w:val="000000" w:themeColor="text1"/>
          <w:sz w:val="32"/>
          <w:szCs w:val="32"/>
          <w:shd w:val="clear" w:color="auto" w:fill="FFFFFF"/>
        </w:rPr>
        <w:t>9</w:t>
      </w:r>
      <w:r w:rsidRPr="00B33BE3">
        <w:rPr>
          <w:rFonts w:ascii="Arial" w:eastAsia="Times New Roman" w:hAnsi="Arial" w:cs="Arial"/>
          <w:color w:val="000000" w:themeColor="text1"/>
          <w:sz w:val="32"/>
          <w:szCs w:val="32"/>
          <w:shd w:val="clear" w:color="auto" w:fill="FFFFFF"/>
          <w:vertAlign w:val="superscript"/>
        </w:rPr>
        <w:t>th</w:t>
      </w:r>
      <w:r>
        <w:rPr>
          <w:rFonts w:ascii="Arial" w:eastAsia="Times New Roman" w:hAnsi="Arial" w:cs="Arial"/>
          <w:color w:val="000000" w:themeColor="text1"/>
          <w:sz w:val="32"/>
          <w:szCs w:val="32"/>
          <w:shd w:val="clear" w:color="auto" w:fill="FFFFFF"/>
        </w:rPr>
        <w:t xml:space="preserve"> November @9:30am-10:30am</w:t>
      </w:r>
    </w:p>
    <w:p w:rsidR="00393A8A" w:rsidRDefault="00393A8A" w:rsidP="00393A8A">
      <w:pPr>
        <w:rPr>
          <w:rFonts w:ascii="Arial" w:eastAsia="Times New Roman" w:hAnsi="Arial" w:cs="Arial"/>
          <w:color w:val="4F81BD" w:themeColor="accent1"/>
          <w:sz w:val="36"/>
          <w:szCs w:val="36"/>
          <w:u w:val="single"/>
          <w:shd w:val="clear" w:color="auto" w:fill="FFFFFF"/>
        </w:rPr>
      </w:pPr>
      <w:r w:rsidRPr="0020470F">
        <w:rPr>
          <w:rFonts w:ascii="Arial" w:eastAsia="Times New Roman" w:hAnsi="Arial" w:cs="Arial"/>
          <w:color w:val="4F81BD" w:themeColor="accent1"/>
          <w:sz w:val="32"/>
          <w:szCs w:val="32"/>
          <w:u w:val="single"/>
          <w:shd w:val="clear" w:color="auto" w:fill="FFFFFF"/>
        </w:rPr>
        <w:t xml:space="preserve">REGISTRATION </w:t>
      </w:r>
      <w:proofErr w:type="gramStart"/>
      <w:r w:rsidRPr="0020470F">
        <w:rPr>
          <w:rFonts w:ascii="Arial" w:eastAsia="Times New Roman" w:hAnsi="Arial" w:cs="Arial"/>
          <w:color w:val="4F81BD" w:themeColor="accent1"/>
          <w:sz w:val="32"/>
          <w:szCs w:val="32"/>
          <w:u w:val="single"/>
          <w:shd w:val="clear" w:color="auto" w:fill="FFFFFF"/>
        </w:rPr>
        <w:t>FEE</w:t>
      </w:r>
      <w:r>
        <w:rPr>
          <w:rFonts w:ascii="Arial" w:eastAsia="Times New Roman" w:hAnsi="Arial" w:cs="Arial"/>
          <w:color w:val="4F81BD" w:themeColor="accent1"/>
          <w:sz w:val="36"/>
          <w:szCs w:val="36"/>
          <w:u w:val="single"/>
          <w:shd w:val="clear" w:color="auto" w:fill="FFFFFF"/>
        </w:rPr>
        <w:t xml:space="preserve"> :</w:t>
      </w:r>
      <w:proofErr w:type="gramEnd"/>
    </w:p>
    <w:p w:rsidR="00393A8A" w:rsidRPr="00AE4092" w:rsidRDefault="00393A8A" w:rsidP="00393A8A">
      <w:pPr>
        <w:rPr>
          <w:rFonts w:ascii="Arial" w:eastAsia="Times New Roman" w:hAnsi="Arial" w:cs="Arial"/>
          <w:color w:val="4F81BD" w:themeColor="accent1"/>
          <w:sz w:val="36"/>
          <w:szCs w:val="36"/>
          <w:u w:val="single"/>
          <w:shd w:val="clear" w:color="auto" w:fill="FFFFFF"/>
        </w:rPr>
      </w:pPr>
      <w:r>
        <w:rPr>
          <w:rFonts w:ascii="Arial" w:eastAsia="Times New Roman" w:hAnsi="Arial" w:cs="Arial"/>
          <w:color w:val="000000" w:themeColor="text1"/>
          <w:sz w:val="32"/>
          <w:szCs w:val="32"/>
          <w:shd w:val="clear" w:color="auto" w:fill="FFFFFF"/>
        </w:rPr>
        <w:t xml:space="preserve">Rs100 </w:t>
      </w:r>
      <w:r w:rsidRPr="002B681C">
        <w:rPr>
          <w:rFonts w:ascii="Arial" w:eastAsia="Times New Roman" w:hAnsi="Arial" w:cs="Arial"/>
          <w:color w:val="000000" w:themeColor="text1"/>
          <w:sz w:val="32"/>
          <w:szCs w:val="32"/>
          <w:shd w:val="clear" w:color="auto" w:fill="FFFFFF"/>
        </w:rPr>
        <w:t xml:space="preserve">per </w:t>
      </w:r>
      <w:r>
        <w:rPr>
          <w:rFonts w:ascii="Arial" w:eastAsia="Times New Roman" w:hAnsi="Arial" w:cs="Arial"/>
          <w:color w:val="000000" w:themeColor="text1"/>
          <w:sz w:val="32"/>
          <w:szCs w:val="32"/>
          <w:shd w:val="clear" w:color="auto" w:fill="FFFFFF"/>
        </w:rPr>
        <w:t>team</w:t>
      </w:r>
    </w:p>
    <w:p w:rsidR="00393A8A" w:rsidRDefault="00393A8A" w:rsidP="00393A8A">
      <w:pPr>
        <w:rPr>
          <w:rFonts w:ascii="Arial" w:eastAsia="Times New Roman" w:hAnsi="Arial" w:cs="Arial"/>
          <w:color w:val="000000" w:themeColor="text1"/>
          <w:sz w:val="32"/>
          <w:szCs w:val="32"/>
          <w:shd w:val="clear" w:color="auto" w:fill="FFFFFF"/>
        </w:rPr>
      </w:pPr>
      <w:r w:rsidRPr="0020470F">
        <w:rPr>
          <w:rFonts w:ascii="Arial" w:eastAsia="Times New Roman" w:hAnsi="Arial" w:cs="Arial"/>
          <w:color w:val="4F81BD" w:themeColor="accent1"/>
          <w:sz w:val="32"/>
          <w:szCs w:val="32"/>
          <w:u w:val="single"/>
          <w:shd w:val="clear" w:color="auto" w:fill="FFFFFF"/>
        </w:rPr>
        <w:t xml:space="preserve">CONTACT </w:t>
      </w:r>
      <w:proofErr w:type="gramStart"/>
      <w:r w:rsidRPr="0020470F">
        <w:rPr>
          <w:rFonts w:ascii="Arial" w:eastAsia="Times New Roman" w:hAnsi="Arial" w:cs="Arial"/>
          <w:color w:val="4F81BD" w:themeColor="accent1"/>
          <w:sz w:val="32"/>
          <w:szCs w:val="32"/>
          <w:u w:val="single"/>
          <w:shd w:val="clear" w:color="auto" w:fill="FFFFFF"/>
        </w:rPr>
        <w:t>DETAILS</w:t>
      </w:r>
      <w:r>
        <w:rPr>
          <w:rFonts w:ascii="Arial" w:eastAsia="Times New Roman" w:hAnsi="Arial" w:cs="Arial"/>
          <w:color w:val="000000" w:themeColor="text1"/>
          <w:sz w:val="32"/>
          <w:szCs w:val="32"/>
          <w:shd w:val="clear" w:color="auto" w:fill="FFFFFF"/>
        </w:rPr>
        <w:t xml:space="preserve"> :</w:t>
      </w:r>
      <w:proofErr w:type="gramEnd"/>
    </w:p>
    <w:p w:rsidR="00393A8A" w:rsidRPr="0020470F" w:rsidRDefault="00393A8A" w:rsidP="00393A8A">
      <w:pPr>
        <w:rPr>
          <w:rFonts w:ascii="Arial" w:eastAsia="Times New Roman" w:hAnsi="Arial" w:cs="Arial"/>
          <w:color w:val="000000" w:themeColor="text1"/>
          <w:shd w:val="clear" w:color="auto" w:fill="FFFFFF"/>
        </w:rPr>
      </w:pPr>
      <w:proofErr w:type="spellStart"/>
      <w:r w:rsidRPr="0020470F">
        <w:rPr>
          <w:rFonts w:ascii="Arial" w:eastAsia="Times New Roman" w:hAnsi="Arial" w:cs="Arial"/>
          <w:color w:val="000000" w:themeColor="text1"/>
          <w:shd w:val="clear" w:color="auto" w:fill="FFFFFF"/>
        </w:rPr>
        <w:t>Jeena</w:t>
      </w:r>
      <w:proofErr w:type="spellEnd"/>
      <w:r w:rsidRPr="0020470F">
        <w:rPr>
          <w:rFonts w:ascii="Arial" w:eastAsia="Times New Roman" w:hAnsi="Arial" w:cs="Arial"/>
          <w:color w:val="000000" w:themeColor="text1"/>
          <w:shd w:val="clear" w:color="auto" w:fill="FFFFFF"/>
        </w:rPr>
        <w:t xml:space="preserve"> C (S7 EC):</w:t>
      </w:r>
      <w:r>
        <w:rPr>
          <w:rFonts w:ascii="Arial" w:eastAsia="Times New Roman" w:hAnsi="Arial" w:cs="Arial"/>
          <w:color w:val="000000" w:themeColor="text1"/>
          <w:shd w:val="clear" w:color="auto" w:fill="FFFFFF"/>
        </w:rPr>
        <w:t>7025624075</w:t>
      </w:r>
    </w:p>
    <w:p w:rsidR="00393A8A" w:rsidRPr="0020470F" w:rsidRDefault="00393A8A" w:rsidP="00393A8A">
      <w:pPr>
        <w:rPr>
          <w:rFonts w:ascii="Arial" w:eastAsia="Times New Roman" w:hAnsi="Arial" w:cs="Arial"/>
          <w:color w:val="000000" w:themeColor="text1"/>
          <w:shd w:val="clear" w:color="auto" w:fill="FFFFFF"/>
        </w:rPr>
      </w:pPr>
      <w:proofErr w:type="spellStart"/>
      <w:r w:rsidRPr="0020470F">
        <w:rPr>
          <w:rFonts w:ascii="Arial" w:eastAsia="Times New Roman" w:hAnsi="Arial" w:cs="Arial"/>
          <w:color w:val="000000" w:themeColor="text1"/>
          <w:shd w:val="clear" w:color="auto" w:fill="FFFFFF"/>
        </w:rPr>
        <w:t>Kavya</w:t>
      </w:r>
      <w:proofErr w:type="spellEnd"/>
      <w:r w:rsidRPr="0020470F">
        <w:rPr>
          <w:rFonts w:ascii="Arial" w:eastAsia="Times New Roman" w:hAnsi="Arial" w:cs="Arial"/>
          <w:color w:val="000000" w:themeColor="text1"/>
          <w:shd w:val="clear" w:color="auto" w:fill="FFFFFF"/>
        </w:rPr>
        <w:t xml:space="preserve"> </w:t>
      </w:r>
      <w:proofErr w:type="gramStart"/>
      <w:r w:rsidRPr="0020470F">
        <w:rPr>
          <w:rFonts w:ascii="Arial" w:eastAsia="Times New Roman" w:hAnsi="Arial" w:cs="Arial"/>
          <w:color w:val="000000" w:themeColor="text1"/>
          <w:shd w:val="clear" w:color="auto" w:fill="FFFFFF"/>
        </w:rPr>
        <w:t>C(</w:t>
      </w:r>
      <w:proofErr w:type="gramEnd"/>
      <w:r w:rsidRPr="0020470F">
        <w:rPr>
          <w:rFonts w:ascii="Arial" w:eastAsia="Times New Roman" w:hAnsi="Arial" w:cs="Arial"/>
          <w:color w:val="000000" w:themeColor="text1"/>
          <w:shd w:val="clear" w:color="auto" w:fill="FFFFFF"/>
        </w:rPr>
        <w:t xml:space="preserve">S7 EC): </w:t>
      </w:r>
      <w:r>
        <w:rPr>
          <w:rFonts w:ascii="Arial" w:eastAsia="Times New Roman" w:hAnsi="Arial" w:cs="Arial"/>
          <w:color w:val="000000" w:themeColor="text1"/>
          <w:shd w:val="clear" w:color="auto" w:fill="FFFFFF"/>
        </w:rPr>
        <w:t>8113890332</w:t>
      </w:r>
    </w:p>
    <w:p w:rsidR="00393A8A" w:rsidRPr="0020470F" w:rsidRDefault="00393A8A" w:rsidP="00393A8A">
      <w:pPr>
        <w:rPr>
          <w:rFonts w:ascii="Arial" w:eastAsia="Times New Roman" w:hAnsi="Arial" w:cs="Arial"/>
          <w:color w:val="4F81BD" w:themeColor="accent1"/>
          <w:sz w:val="32"/>
          <w:szCs w:val="32"/>
          <w:u w:val="single"/>
          <w:shd w:val="clear" w:color="auto" w:fill="FFFFFF"/>
        </w:rPr>
      </w:pPr>
      <w:r w:rsidRPr="0020470F">
        <w:rPr>
          <w:rFonts w:ascii="Arial" w:eastAsia="Times New Roman" w:hAnsi="Arial" w:cs="Arial"/>
          <w:color w:val="4F81BD" w:themeColor="accent1"/>
          <w:sz w:val="32"/>
          <w:szCs w:val="32"/>
          <w:u w:val="single"/>
          <w:shd w:val="clear" w:color="auto" w:fill="FFFFFF"/>
        </w:rPr>
        <w:t>REGISTRATION LINK:</w:t>
      </w:r>
    </w:p>
    <w:p w:rsidR="00393A8A" w:rsidRDefault="00393A8A" w:rsidP="00393A8A">
      <w:hyperlink r:id="rId12" w:history="1">
        <w:r w:rsidRPr="009B108A">
          <w:rPr>
            <w:rStyle w:val="Hyperlink"/>
          </w:rPr>
          <w:t>https://docs.google.com/forms/d/e/1FAIpQLScU00C-bb8o1nyoo5AbfOLBpn4qk17mP0uKiz5JrHoBigmm2g/viewform</w:t>
        </w:r>
      </w:hyperlink>
    </w:p>
    <w:p w:rsidR="00393A8A" w:rsidRDefault="00393A8A"/>
    <w:p w:rsidR="00393A8A" w:rsidRDefault="00393A8A"/>
    <w:p w:rsidR="00393A8A" w:rsidRDefault="00393A8A"/>
    <w:p w:rsidR="00393A8A" w:rsidRDefault="00393A8A" w:rsidP="00393A8A">
      <w:pPr>
        <w:pStyle w:val="Title"/>
        <w:rPr>
          <w:color w:val="4472C4"/>
        </w:rPr>
      </w:pPr>
      <w:r>
        <w:rPr>
          <w:color w:val="4472C4"/>
        </w:rPr>
        <w:t>CIRCUITRIX</w:t>
      </w:r>
    </w:p>
    <w:p w:rsidR="00393A8A" w:rsidRPr="00565F62" w:rsidRDefault="00393A8A" w:rsidP="00393A8A">
      <w:pPr>
        <w:rPr>
          <w:rFonts w:eastAsia="Times New Roman" w:cs="Arial"/>
          <w:color w:val="000000"/>
          <w:sz w:val="28"/>
          <w:szCs w:val="28"/>
          <w:shd w:val="clear" w:color="auto" w:fill="FFFFFF"/>
        </w:rPr>
      </w:pPr>
      <w:r w:rsidRPr="00565F62">
        <w:rPr>
          <w:rFonts w:eastAsia="Times New Roman" w:cs="Arial"/>
          <w:color w:val="000000"/>
          <w:sz w:val="28"/>
          <w:szCs w:val="28"/>
          <w:shd w:val="clear" w:color="auto" w:fill="FFFFFF"/>
        </w:rPr>
        <w:t xml:space="preserve">     Participants are given a circuit on paper. They need to assemble the circuit on the bread board and should produce the desired output within a given duration of time.</w:t>
      </w:r>
    </w:p>
    <w:p w:rsidR="00393A8A" w:rsidRPr="00565F62" w:rsidRDefault="00393A8A" w:rsidP="00393A8A">
      <w:pPr>
        <w:rPr>
          <w:rFonts w:eastAsia="Times New Roman" w:cs="Arial"/>
          <w:color w:val="000000"/>
          <w:sz w:val="32"/>
          <w:szCs w:val="32"/>
          <w:shd w:val="clear" w:color="auto" w:fill="FFFFFF"/>
        </w:rPr>
      </w:pPr>
      <w:r w:rsidRPr="00565F62">
        <w:rPr>
          <w:color w:val="4472C4"/>
          <w:sz w:val="32"/>
          <w:szCs w:val="32"/>
          <w:u w:val="single"/>
        </w:rPr>
        <w:t>EVENT DETAILS</w:t>
      </w:r>
      <w:r>
        <w:rPr>
          <w:rFonts w:ascii="Arial" w:eastAsia="Times New Roman" w:hAnsi="Arial" w:cs="Arial"/>
          <w:color w:val="000000"/>
          <w:sz w:val="40"/>
          <w:szCs w:val="40"/>
          <w:shd w:val="clear" w:color="auto" w:fill="FFFFFF"/>
        </w:rPr>
        <w:t>:</w:t>
      </w:r>
    </w:p>
    <w:p w:rsidR="00393A8A" w:rsidRPr="00565F62" w:rsidRDefault="00393A8A" w:rsidP="00393A8A">
      <w:pPr>
        <w:pStyle w:val="ListParagraph"/>
        <w:numPr>
          <w:ilvl w:val="0"/>
          <w:numId w:val="6"/>
        </w:numPr>
        <w:rPr>
          <w:rFonts w:eastAsia="Times New Roman" w:cstheme="minorHAnsi"/>
          <w:color w:val="000000"/>
          <w:sz w:val="28"/>
          <w:szCs w:val="28"/>
          <w:shd w:val="clear" w:color="auto" w:fill="FFFFFF"/>
        </w:rPr>
      </w:pPr>
      <w:r w:rsidRPr="00565F62">
        <w:rPr>
          <w:rFonts w:eastAsia="Times New Roman" w:cstheme="minorHAnsi"/>
          <w:color w:val="000000"/>
          <w:sz w:val="28"/>
          <w:szCs w:val="28"/>
          <w:shd w:val="clear" w:color="auto" w:fill="FFFFFF"/>
        </w:rPr>
        <w:t>The event will be conducted at 3 levels.</w:t>
      </w:r>
    </w:p>
    <w:p w:rsidR="00393A8A" w:rsidRPr="00565F62" w:rsidRDefault="00393A8A" w:rsidP="00393A8A">
      <w:pPr>
        <w:pStyle w:val="ListParagraph"/>
        <w:numPr>
          <w:ilvl w:val="0"/>
          <w:numId w:val="6"/>
        </w:numPr>
        <w:rPr>
          <w:rFonts w:eastAsia="Times New Roman" w:cstheme="minorHAnsi"/>
          <w:color w:val="000000"/>
          <w:sz w:val="28"/>
          <w:szCs w:val="28"/>
          <w:shd w:val="clear" w:color="auto" w:fill="FFFFFF"/>
        </w:rPr>
      </w:pPr>
      <w:r w:rsidRPr="00565F62">
        <w:rPr>
          <w:rFonts w:eastAsia="Times New Roman" w:cstheme="minorHAnsi"/>
          <w:color w:val="000000"/>
          <w:sz w:val="28"/>
          <w:szCs w:val="28"/>
          <w:shd w:val="clear" w:color="auto" w:fill="FFFFFF"/>
        </w:rPr>
        <w:t>Individual participation.</w:t>
      </w:r>
    </w:p>
    <w:p w:rsidR="00393A8A" w:rsidRPr="00565F62" w:rsidRDefault="00393A8A" w:rsidP="00393A8A">
      <w:pPr>
        <w:pStyle w:val="ListParagraph"/>
        <w:numPr>
          <w:ilvl w:val="0"/>
          <w:numId w:val="6"/>
        </w:numPr>
        <w:rPr>
          <w:rFonts w:eastAsia="Times New Roman" w:cstheme="minorHAnsi"/>
          <w:color w:val="000000"/>
          <w:sz w:val="28"/>
          <w:szCs w:val="28"/>
          <w:shd w:val="clear" w:color="auto" w:fill="FFFFFF"/>
        </w:rPr>
      </w:pPr>
      <w:r w:rsidRPr="00565F62">
        <w:rPr>
          <w:rFonts w:eastAsia="Times New Roman" w:cstheme="minorHAnsi"/>
          <w:color w:val="000000"/>
          <w:sz w:val="28"/>
          <w:szCs w:val="28"/>
          <w:shd w:val="clear" w:color="auto" w:fill="FFFFFF"/>
        </w:rPr>
        <w:t>Online and on spot registration available.</w:t>
      </w:r>
    </w:p>
    <w:p w:rsidR="00393A8A" w:rsidRPr="00565F62" w:rsidRDefault="00393A8A" w:rsidP="00393A8A">
      <w:pPr>
        <w:pStyle w:val="ListParagraph"/>
        <w:numPr>
          <w:ilvl w:val="0"/>
          <w:numId w:val="5"/>
        </w:numPr>
        <w:rPr>
          <w:rFonts w:eastAsia="Times New Roman" w:cstheme="minorHAnsi"/>
          <w:color w:val="000000"/>
          <w:sz w:val="28"/>
          <w:szCs w:val="28"/>
          <w:shd w:val="clear" w:color="auto" w:fill="FFFFFF"/>
        </w:rPr>
      </w:pPr>
      <w:r w:rsidRPr="00565F62">
        <w:rPr>
          <w:rFonts w:eastAsia="Times New Roman" w:cstheme="minorHAnsi"/>
          <w:color w:val="000000"/>
          <w:sz w:val="28"/>
          <w:szCs w:val="28"/>
          <w:shd w:val="clear" w:color="auto" w:fill="FFFFFF"/>
        </w:rPr>
        <w:t>In each level,</w:t>
      </w:r>
      <w:r>
        <w:rPr>
          <w:rFonts w:eastAsia="Times New Roman" w:cstheme="minorHAnsi"/>
          <w:color w:val="000000"/>
          <w:sz w:val="28"/>
          <w:szCs w:val="28"/>
          <w:shd w:val="clear" w:color="auto" w:fill="FFFFFF"/>
        </w:rPr>
        <w:t xml:space="preserve"> </w:t>
      </w:r>
      <w:r w:rsidRPr="00565F62">
        <w:rPr>
          <w:rFonts w:eastAsia="Times New Roman" w:cstheme="minorHAnsi"/>
          <w:color w:val="000000"/>
          <w:sz w:val="28"/>
          <w:szCs w:val="28"/>
          <w:shd w:val="clear" w:color="auto" w:fill="FFFFFF"/>
        </w:rPr>
        <w:t>circuit may vary in complexity.</w:t>
      </w:r>
    </w:p>
    <w:p w:rsidR="00393A8A" w:rsidRPr="00565F62" w:rsidRDefault="00393A8A" w:rsidP="00393A8A">
      <w:pPr>
        <w:pStyle w:val="ListParagraph"/>
        <w:numPr>
          <w:ilvl w:val="0"/>
          <w:numId w:val="5"/>
        </w:numPr>
        <w:rPr>
          <w:rFonts w:eastAsia="Times New Roman" w:cstheme="minorHAnsi"/>
          <w:color w:val="000000"/>
          <w:sz w:val="28"/>
          <w:szCs w:val="28"/>
          <w:shd w:val="clear" w:color="auto" w:fill="FFFFFF"/>
        </w:rPr>
      </w:pPr>
      <w:r w:rsidRPr="00565F62">
        <w:rPr>
          <w:rFonts w:eastAsia="Times New Roman" w:cstheme="minorHAnsi"/>
          <w:color w:val="000000"/>
          <w:sz w:val="28"/>
          <w:szCs w:val="28"/>
          <w:shd w:val="clear" w:color="auto" w:fill="FFFFFF"/>
        </w:rPr>
        <w:t>Participants will be able to familiarise with the circuit for a maximum of 5 minutes.</w:t>
      </w:r>
    </w:p>
    <w:p w:rsidR="00393A8A" w:rsidRPr="00565F62" w:rsidRDefault="00393A8A" w:rsidP="00393A8A">
      <w:pPr>
        <w:pStyle w:val="ListParagraph"/>
        <w:numPr>
          <w:ilvl w:val="0"/>
          <w:numId w:val="5"/>
        </w:numPr>
        <w:rPr>
          <w:rFonts w:eastAsia="Times New Roman" w:cstheme="minorHAnsi"/>
          <w:color w:val="000000"/>
          <w:sz w:val="28"/>
          <w:szCs w:val="28"/>
          <w:shd w:val="clear" w:color="auto" w:fill="FFFFFF"/>
        </w:rPr>
      </w:pPr>
      <w:r w:rsidRPr="00565F62">
        <w:rPr>
          <w:rFonts w:eastAsia="Times New Roman" w:cstheme="minorHAnsi"/>
          <w:color w:val="000000"/>
          <w:sz w:val="28"/>
          <w:szCs w:val="28"/>
          <w:shd w:val="clear" w:color="auto" w:fill="FFFFFF"/>
        </w:rPr>
        <w:t>All participants must bring their valid college ID.</w:t>
      </w:r>
    </w:p>
    <w:p w:rsidR="00393A8A" w:rsidRPr="00565F62" w:rsidRDefault="00393A8A" w:rsidP="00393A8A">
      <w:pPr>
        <w:pStyle w:val="ListParagraph"/>
        <w:numPr>
          <w:ilvl w:val="0"/>
          <w:numId w:val="5"/>
        </w:numPr>
        <w:rPr>
          <w:rFonts w:eastAsia="Times New Roman" w:cstheme="minorHAnsi"/>
          <w:color w:val="000000"/>
          <w:sz w:val="28"/>
          <w:szCs w:val="28"/>
          <w:shd w:val="clear" w:color="auto" w:fill="FFFFFF"/>
        </w:rPr>
      </w:pPr>
      <w:r w:rsidRPr="00565F62">
        <w:rPr>
          <w:rFonts w:eastAsia="Times New Roman" w:cstheme="minorHAnsi"/>
          <w:color w:val="000000"/>
          <w:sz w:val="28"/>
          <w:szCs w:val="28"/>
          <w:shd w:val="clear" w:color="auto" w:fill="FFFFFF"/>
        </w:rPr>
        <w:t>Certificates will be given to all participants and cash prize will be awarded to the winners.</w:t>
      </w:r>
    </w:p>
    <w:p w:rsidR="00393A8A" w:rsidRPr="00565F62" w:rsidRDefault="00393A8A" w:rsidP="00393A8A">
      <w:pPr>
        <w:rPr>
          <w:rFonts w:ascii="Arial" w:eastAsia="Times New Roman" w:hAnsi="Arial" w:cs="Arial"/>
          <w:color w:val="000000"/>
          <w:sz w:val="28"/>
          <w:szCs w:val="28"/>
          <w:shd w:val="clear" w:color="auto" w:fill="FFFFFF"/>
        </w:rPr>
      </w:pPr>
      <w:r w:rsidRPr="00565F62">
        <w:rPr>
          <w:rFonts w:ascii="Arial" w:eastAsia="Times New Roman" w:hAnsi="Arial" w:cs="Arial"/>
          <w:color w:val="4472C4"/>
          <w:sz w:val="28"/>
          <w:szCs w:val="28"/>
          <w:u w:val="single"/>
          <w:shd w:val="clear" w:color="auto" w:fill="FFFFFF"/>
        </w:rPr>
        <w:t>TIMING</w:t>
      </w:r>
      <w:r w:rsidRPr="00565F62">
        <w:rPr>
          <w:rFonts w:ascii="Arial" w:eastAsia="Times New Roman" w:hAnsi="Arial" w:cs="Arial"/>
          <w:color w:val="000000"/>
          <w:sz w:val="36"/>
          <w:szCs w:val="36"/>
          <w:shd w:val="clear" w:color="auto" w:fill="FFFFFF"/>
        </w:rPr>
        <w:t>:</w:t>
      </w:r>
    </w:p>
    <w:p w:rsidR="00393A8A" w:rsidRPr="00565F62" w:rsidRDefault="00393A8A" w:rsidP="00393A8A">
      <w:pPr>
        <w:rPr>
          <w:rFonts w:ascii="Arial" w:eastAsia="Times New Roman" w:hAnsi="Arial" w:cs="Arial"/>
          <w:color w:val="000000"/>
          <w:sz w:val="28"/>
          <w:szCs w:val="28"/>
          <w:shd w:val="clear" w:color="auto" w:fill="FFFFFF"/>
        </w:rPr>
      </w:pPr>
      <w:r w:rsidRPr="00565F62">
        <w:rPr>
          <w:rFonts w:ascii="Arial" w:eastAsia="Times New Roman" w:hAnsi="Arial" w:cs="Arial"/>
          <w:color w:val="000000"/>
          <w:sz w:val="28"/>
          <w:szCs w:val="28"/>
          <w:shd w:val="clear" w:color="auto" w:fill="FFFFFF"/>
        </w:rPr>
        <w:t>9</w:t>
      </w:r>
      <w:r w:rsidRPr="00565F62">
        <w:rPr>
          <w:rFonts w:ascii="Arial" w:eastAsia="Times New Roman" w:hAnsi="Arial" w:cs="Arial"/>
          <w:color w:val="000000"/>
          <w:sz w:val="28"/>
          <w:szCs w:val="28"/>
          <w:shd w:val="clear" w:color="auto" w:fill="FFFFFF"/>
          <w:vertAlign w:val="superscript"/>
        </w:rPr>
        <w:t>th</w:t>
      </w:r>
      <w:r w:rsidRPr="00565F62">
        <w:rPr>
          <w:rFonts w:ascii="Arial" w:eastAsia="Times New Roman" w:hAnsi="Arial" w:cs="Arial"/>
          <w:color w:val="000000"/>
          <w:sz w:val="28"/>
          <w:szCs w:val="28"/>
          <w:shd w:val="clear" w:color="auto" w:fill="FFFFFF"/>
        </w:rPr>
        <w:t xml:space="preserve"> </w:t>
      </w:r>
      <w:proofErr w:type="gramStart"/>
      <w:r w:rsidRPr="00565F62">
        <w:rPr>
          <w:rFonts w:ascii="Arial" w:eastAsia="Times New Roman" w:hAnsi="Arial" w:cs="Arial"/>
          <w:color w:val="000000"/>
          <w:sz w:val="28"/>
          <w:szCs w:val="28"/>
          <w:shd w:val="clear" w:color="auto" w:fill="FFFFFF"/>
        </w:rPr>
        <w:t>November  @10.00am</w:t>
      </w:r>
      <w:proofErr w:type="gramEnd"/>
      <w:r w:rsidRPr="00565F62">
        <w:rPr>
          <w:rFonts w:ascii="Arial" w:eastAsia="Times New Roman" w:hAnsi="Arial" w:cs="Arial"/>
          <w:color w:val="000000"/>
          <w:sz w:val="28"/>
          <w:szCs w:val="28"/>
          <w:shd w:val="clear" w:color="auto" w:fill="FFFFFF"/>
        </w:rPr>
        <w:t>-1.00pm</w:t>
      </w:r>
    </w:p>
    <w:p w:rsidR="00393A8A" w:rsidRDefault="00393A8A" w:rsidP="00393A8A">
      <w:pPr>
        <w:rPr>
          <w:rFonts w:ascii="Arial" w:eastAsia="Times New Roman" w:hAnsi="Arial" w:cs="Arial"/>
          <w:color w:val="4472C4"/>
          <w:sz w:val="36"/>
          <w:szCs w:val="36"/>
          <w:u w:val="single"/>
          <w:shd w:val="clear" w:color="auto" w:fill="FFFFFF"/>
        </w:rPr>
      </w:pPr>
      <w:r w:rsidRPr="00565F62">
        <w:rPr>
          <w:rFonts w:ascii="Arial" w:eastAsia="Times New Roman" w:hAnsi="Arial" w:cs="Arial"/>
          <w:color w:val="4472C4"/>
          <w:sz w:val="28"/>
          <w:szCs w:val="28"/>
          <w:u w:val="single"/>
          <w:shd w:val="clear" w:color="auto" w:fill="FFFFFF"/>
        </w:rPr>
        <w:t xml:space="preserve">REGISTRATION </w:t>
      </w:r>
      <w:proofErr w:type="gramStart"/>
      <w:r w:rsidRPr="00565F62">
        <w:rPr>
          <w:rFonts w:ascii="Arial" w:eastAsia="Times New Roman" w:hAnsi="Arial" w:cs="Arial"/>
          <w:color w:val="4472C4"/>
          <w:sz w:val="28"/>
          <w:szCs w:val="28"/>
          <w:u w:val="single"/>
          <w:shd w:val="clear" w:color="auto" w:fill="FFFFFF"/>
        </w:rPr>
        <w:t>FEE</w:t>
      </w:r>
      <w:r>
        <w:rPr>
          <w:rFonts w:ascii="Arial" w:eastAsia="Times New Roman" w:hAnsi="Arial" w:cs="Arial"/>
          <w:color w:val="4472C4"/>
          <w:sz w:val="36"/>
          <w:szCs w:val="36"/>
          <w:u w:val="single"/>
          <w:shd w:val="clear" w:color="auto" w:fill="FFFFFF"/>
        </w:rPr>
        <w:t xml:space="preserve"> :</w:t>
      </w:r>
      <w:proofErr w:type="gramEnd"/>
    </w:p>
    <w:p w:rsidR="00393A8A" w:rsidRPr="00565F62" w:rsidRDefault="00393A8A" w:rsidP="00393A8A">
      <w:pPr>
        <w:rPr>
          <w:rFonts w:ascii="Arial" w:eastAsia="Times New Roman" w:hAnsi="Arial" w:cs="Arial"/>
          <w:color w:val="000000"/>
          <w:sz w:val="28"/>
          <w:szCs w:val="28"/>
          <w:shd w:val="clear" w:color="auto" w:fill="FFFFFF"/>
        </w:rPr>
      </w:pPr>
      <w:r w:rsidRPr="00565F62">
        <w:rPr>
          <w:rFonts w:ascii="Arial" w:eastAsia="Times New Roman" w:hAnsi="Arial" w:cs="Arial"/>
          <w:color w:val="000000"/>
          <w:sz w:val="28"/>
          <w:szCs w:val="28"/>
          <w:shd w:val="clear" w:color="auto" w:fill="FFFFFF"/>
        </w:rPr>
        <w:t>Rs 100</w:t>
      </w:r>
      <w:r>
        <w:rPr>
          <w:rFonts w:ascii="Arial" w:eastAsia="Times New Roman" w:hAnsi="Arial" w:cs="Arial"/>
          <w:color w:val="000000"/>
          <w:sz w:val="28"/>
          <w:szCs w:val="28"/>
          <w:shd w:val="clear" w:color="auto" w:fill="FFFFFF"/>
        </w:rPr>
        <w:t xml:space="preserve"> per participant</w:t>
      </w:r>
    </w:p>
    <w:p w:rsidR="00393A8A" w:rsidRDefault="00393A8A" w:rsidP="00393A8A">
      <w:pPr>
        <w:rPr>
          <w:rFonts w:ascii="Arial" w:eastAsia="Times New Roman" w:hAnsi="Arial" w:cs="Arial"/>
          <w:color w:val="4472C4"/>
          <w:sz w:val="36"/>
          <w:szCs w:val="36"/>
          <w:u w:val="single"/>
          <w:shd w:val="clear" w:color="auto" w:fill="FFFFFF"/>
        </w:rPr>
      </w:pPr>
      <w:r w:rsidRPr="00565F62">
        <w:rPr>
          <w:rFonts w:ascii="Arial" w:eastAsia="Times New Roman" w:hAnsi="Arial" w:cs="Arial"/>
          <w:color w:val="4472C4"/>
          <w:sz w:val="28"/>
          <w:szCs w:val="28"/>
          <w:u w:val="single"/>
          <w:shd w:val="clear" w:color="auto" w:fill="FFFFFF"/>
        </w:rPr>
        <w:t>CONTACT DETAILS</w:t>
      </w:r>
      <w:r>
        <w:rPr>
          <w:rFonts w:ascii="Arial" w:eastAsia="Times New Roman" w:hAnsi="Arial" w:cs="Arial"/>
          <w:color w:val="4472C4"/>
          <w:sz w:val="36"/>
          <w:szCs w:val="36"/>
          <w:u w:val="single"/>
          <w:shd w:val="clear" w:color="auto" w:fill="FFFFFF"/>
        </w:rPr>
        <w:t>:</w:t>
      </w:r>
    </w:p>
    <w:p w:rsidR="00393A8A" w:rsidRPr="00565F62" w:rsidRDefault="00393A8A" w:rsidP="00393A8A">
      <w:pPr>
        <w:rPr>
          <w:rFonts w:ascii="Arial" w:eastAsia="Times New Roman" w:hAnsi="Arial" w:cs="Arial"/>
          <w:color w:val="36363D"/>
          <w:sz w:val="28"/>
          <w:szCs w:val="28"/>
          <w:shd w:val="clear" w:color="auto" w:fill="FFFFFF"/>
        </w:rPr>
      </w:pPr>
      <w:proofErr w:type="spellStart"/>
      <w:r w:rsidRPr="00565F62">
        <w:rPr>
          <w:rFonts w:ascii="Arial" w:eastAsia="Times New Roman" w:hAnsi="Arial" w:cs="Arial"/>
          <w:color w:val="36363D"/>
          <w:sz w:val="28"/>
          <w:szCs w:val="28"/>
          <w:shd w:val="clear" w:color="auto" w:fill="FFFFFF"/>
        </w:rPr>
        <w:t>Jilna</w:t>
      </w:r>
      <w:proofErr w:type="spellEnd"/>
      <w:r w:rsidRPr="00565F62">
        <w:rPr>
          <w:rFonts w:ascii="Arial" w:eastAsia="Times New Roman" w:hAnsi="Arial" w:cs="Arial"/>
          <w:color w:val="36363D"/>
          <w:sz w:val="28"/>
          <w:szCs w:val="28"/>
          <w:shd w:val="clear" w:color="auto" w:fill="FFFFFF"/>
        </w:rPr>
        <w:t xml:space="preserve"> </w:t>
      </w:r>
      <w:proofErr w:type="gramStart"/>
      <w:r w:rsidRPr="00565F62">
        <w:rPr>
          <w:rFonts w:ascii="Arial" w:eastAsia="Times New Roman" w:hAnsi="Arial" w:cs="Arial"/>
          <w:color w:val="36363D"/>
          <w:sz w:val="28"/>
          <w:szCs w:val="28"/>
          <w:shd w:val="clear" w:color="auto" w:fill="FFFFFF"/>
        </w:rPr>
        <w:t>MV(</w:t>
      </w:r>
      <w:proofErr w:type="gramEnd"/>
      <w:r w:rsidRPr="00565F62">
        <w:rPr>
          <w:rFonts w:ascii="Arial" w:eastAsia="Times New Roman" w:hAnsi="Arial" w:cs="Arial"/>
          <w:color w:val="36363D"/>
          <w:sz w:val="28"/>
          <w:szCs w:val="28"/>
          <w:shd w:val="clear" w:color="auto" w:fill="FFFFFF"/>
        </w:rPr>
        <w:t>S7 EC): 8943601758</w:t>
      </w:r>
    </w:p>
    <w:p w:rsidR="00393A8A" w:rsidRPr="00565F62" w:rsidRDefault="00393A8A" w:rsidP="00393A8A">
      <w:pPr>
        <w:rPr>
          <w:rFonts w:ascii="Arial" w:eastAsia="Times New Roman" w:hAnsi="Arial" w:cs="Arial"/>
          <w:color w:val="000000"/>
          <w:sz w:val="28"/>
          <w:szCs w:val="28"/>
          <w:shd w:val="clear" w:color="auto" w:fill="FFFFFF"/>
        </w:rPr>
      </w:pPr>
      <w:proofErr w:type="spellStart"/>
      <w:r w:rsidRPr="00565F62">
        <w:rPr>
          <w:rFonts w:ascii="Arial" w:eastAsia="Times New Roman" w:hAnsi="Arial" w:cs="Arial"/>
          <w:color w:val="36363D"/>
          <w:sz w:val="28"/>
          <w:szCs w:val="28"/>
          <w:shd w:val="clear" w:color="auto" w:fill="FFFFFF"/>
        </w:rPr>
        <w:lastRenderedPageBreak/>
        <w:t>Aiswarya</w:t>
      </w:r>
      <w:proofErr w:type="spellEnd"/>
      <w:r>
        <w:rPr>
          <w:rFonts w:ascii="Arial" w:eastAsia="Times New Roman" w:hAnsi="Arial" w:cs="Arial"/>
          <w:color w:val="36363D"/>
          <w:sz w:val="28"/>
          <w:szCs w:val="28"/>
          <w:shd w:val="clear" w:color="auto" w:fill="FFFFFF"/>
        </w:rPr>
        <w:t xml:space="preserve"> </w:t>
      </w:r>
      <w:proofErr w:type="spellStart"/>
      <w:proofErr w:type="gramStart"/>
      <w:r w:rsidRPr="00565F62">
        <w:rPr>
          <w:rFonts w:ascii="Arial" w:eastAsia="Times New Roman" w:hAnsi="Arial" w:cs="Arial"/>
          <w:color w:val="36363D"/>
          <w:sz w:val="28"/>
          <w:szCs w:val="28"/>
          <w:shd w:val="clear" w:color="auto" w:fill="FFFFFF"/>
        </w:rPr>
        <w:t>Bharathan</w:t>
      </w:r>
      <w:proofErr w:type="spellEnd"/>
      <w:r w:rsidRPr="00565F62">
        <w:rPr>
          <w:rFonts w:ascii="Arial" w:eastAsia="Times New Roman" w:hAnsi="Arial" w:cs="Arial"/>
          <w:color w:val="36363D"/>
          <w:sz w:val="28"/>
          <w:szCs w:val="28"/>
          <w:shd w:val="clear" w:color="auto" w:fill="FFFFFF"/>
        </w:rPr>
        <w:t>(</w:t>
      </w:r>
      <w:proofErr w:type="gramEnd"/>
      <w:r w:rsidRPr="00565F62">
        <w:rPr>
          <w:rFonts w:ascii="Arial" w:eastAsia="Times New Roman" w:hAnsi="Arial" w:cs="Arial"/>
          <w:color w:val="36363D"/>
          <w:sz w:val="28"/>
          <w:szCs w:val="28"/>
          <w:shd w:val="clear" w:color="auto" w:fill="FFFFFF"/>
        </w:rPr>
        <w:t>S7 EC): 8281060528</w:t>
      </w:r>
    </w:p>
    <w:p w:rsidR="00393A8A" w:rsidRDefault="00393A8A" w:rsidP="00393A8A">
      <w:pPr>
        <w:rPr>
          <w:rFonts w:ascii="Arial" w:eastAsia="Times New Roman" w:hAnsi="Arial" w:cs="Arial"/>
          <w:color w:val="4472C4"/>
          <w:sz w:val="36"/>
          <w:szCs w:val="36"/>
          <w:u w:val="single"/>
          <w:shd w:val="clear" w:color="auto" w:fill="FFFFFF"/>
        </w:rPr>
      </w:pPr>
      <w:r w:rsidRPr="00565F62">
        <w:rPr>
          <w:rFonts w:ascii="Arial" w:eastAsia="Times New Roman" w:hAnsi="Arial" w:cs="Arial"/>
          <w:color w:val="4472C4"/>
          <w:sz w:val="28"/>
          <w:szCs w:val="28"/>
          <w:u w:val="single"/>
          <w:shd w:val="clear" w:color="auto" w:fill="FFFFFF"/>
        </w:rPr>
        <w:t>REGISTRATION LINK</w:t>
      </w:r>
      <w:r>
        <w:rPr>
          <w:rFonts w:ascii="Arial" w:eastAsia="Times New Roman" w:hAnsi="Arial" w:cs="Arial"/>
          <w:color w:val="4472C4"/>
          <w:sz w:val="36"/>
          <w:szCs w:val="36"/>
          <w:u w:val="single"/>
          <w:shd w:val="clear" w:color="auto" w:fill="FFFFFF"/>
        </w:rPr>
        <w:t>:</w:t>
      </w:r>
    </w:p>
    <w:p w:rsidR="00393A8A" w:rsidRDefault="00393A8A" w:rsidP="00393A8A">
      <w:hyperlink r:id="rId13" w:history="1">
        <w:r w:rsidRPr="009B108A">
          <w:rPr>
            <w:rStyle w:val="Hyperlink"/>
          </w:rPr>
          <w:t>https://docs.google.com/forms/d/e/1FAIpQLScrUqUd0Al98jc8PzBVXHyQU7TUh-y_tKoqKg3tPtFrGz69kQ/viewform</w:t>
        </w:r>
      </w:hyperlink>
    </w:p>
    <w:p w:rsidR="00393A8A" w:rsidRDefault="00393A8A"/>
    <w:p w:rsidR="00393A8A" w:rsidRDefault="00393A8A"/>
    <w:p w:rsidR="00393A8A" w:rsidRPr="004F237E" w:rsidRDefault="00393A8A" w:rsidP="00393A8A">
      <w:pPr>
        <w:pStyle w:val="Title"/>
        <w:rPr>
          <w:color w:val="4472C4"/>
          <w:sz w:val="56"/>
        </w:rPr>
      </w:pPr>
      <w:r w:rsidRPr="004F237E">
        <w:rPr>
          <w:color w:val="4472C4"/>
          <w:sz w:val="56"/>
        </w:rPr>
        <w:t>TECHNO JAM</w:t>
      </w:r>
    </w:p>
    <w:p w:rsidR="00393A8A" w:rsidRPr="004F237E" w:rsidRDefault="00393A8A" w:rsidP="00393A8A">
      <w:pPr>
        <w:rPr>
          <w:rFonts w:eastAsia="Times New Roman" w:cs="Arial"/>
          <w:color w:val="000000"/>
          <w:sz w:val="28"/>
          <w:szCs w:val="28"/>
          <w:shd w:val="clear" w:color="auto" w:fill="FFFFFF"/>
        </w:rPr>
      </w:pPr>
      <w:r w:rsidRPr="004F237E">
        <w:rPr>
          <w:rFonts w:eastAsia="Times New Roman" w:cs="Arial"/>
          <w:color w:val="000000"/>
          <w:sz w:val="28"/>
          <w:szCs w:val="28"/>
          <w:shd w:val="clear" w:color="auto" w:fill="FFFFFF"/>
        </w:rPr>
        <w:t xml:space="preserve">      This event focus on the speaking abilities of an </w:t>
      </w:r>
      <w:proofErr w:type="spellStart"/>
      <w:r w:rsidRPr="004F237E">
        <w:rPr>
          <w:rFonts w:eastAsia="Times New Roman" w:cs="Arial"/>
          <w:color w:val="000000"/>
          <w:sz w:val="28"/>
          <w:szCs w:val="28"/>
          <w:shd w:val="clear" w:color="auto" w:fill="FFFFFF"/>
        </w:rPr>
        <w:t>individual.Once</w:t>
      </w:r>
      <w:proofErr w:type="spellEnd"/>
      <w:r w:rsidRPr="004F237E">
        <w:rPr>
          <w:rFonts w:eastAsia="Times New Roman" w:cs="Arial"/>
          <w:color w:val="000000"/>
          <w:sz w:val="28"/>
          <w:szCs w:val="28"/>
          <w:shd w:val="clear" w:color="auto" w:fill="FFFFFF"/>
        </w:rPr>
        <w:t xml:space="preserve"> the participant arrives, he or she has to pick a topic from the bowl of topics placed in front of them. As the name indicates the participant is expected to come up with his technical knowledge after getting to know his topic within a max of 2 min.</w:t>
      </w:r>
      <w:r w:rsidRPr="004F237E">
        <w:rPr>
          <w:rFonts w:eastAsia="Times New Roman" w:cs="Arial"/>
          <w:color w:val="000000"/>
          <w:sz w:val="28"/>
          <w:szCs w:val="28"/>
          <w:shd w:val="clear" w:color="auto" w:fill="FFFFFF"/>
        </w:rPr>
        <w:cr/>
      </w:r>
      <w:r w:rsidRPr="004F237E">
        <w:rPr>
          <w:color w:val="4472C4"/>
          <w:sz w:val="32"/>
          <w:szCs w:val="32"/>
          <w:u w:val="single"/>
        </w:rPr>
        <w:t xml:space="preserve">EVENT </w:t>
      </w:r>
      <w:proofErr w:type="gramStart"/>
      <w:r w:rsidRPr="004F237E">
        <w:rPr>
          <w:color w:val="4472C4"/>
          <w:sz w:val="32"/>
          <w:szCs w:val="32"/>
          <w:u w:val="single"/>
        </w:rPr>
        <w:t>DETAILS</w:t>
      </w:r>
      <w:r>
        <w:rPr>
          <w:color w:val="4472C4"/>
          <w:sz w:val="40"/>
          <w:szCs w:val="40"/>
          <w:u w:val="single"/>
        </w:rPr>
        <w:t xml:space="preserve"> </w:t>
      </w:r>
      <w:r>
        <w:rPr>
          <w:rFonts w:ascii="Arial" w:eastAsia="Times New Roman" w:hAnsi="Arial" w:cs="Arial"/>
          <w:color w:val="000000"/>
          <w:sz w:val="40"/>
          <w:szCs w:val="40"/>
          <w:shd w:val="clear" w:color="auto" w:fill="FFFFFF"/>
        </w:rPr>
        <w:t>:</w:t>
      </w:r>
      <w:proofErr w:type="gramEnd"/>
    </w:p>
    <w:p w:rsidR="00393A8A" w:rsidRPr="004F237E" w:rsidRDefault="00393A8A" w:rsidP="00393A8A">
      <w:pPr>
        <w:pStyle w:val="ListParagraph"/>
        <w:numPr>
          <w:ilvl w:val="0"/>
          <w:numId w:val="7"/>
        </w:numPr>
        <w:rPr>
          <w:rFonts w:ascii="Arial" w:eastAsia="Times New Roman" w:hAnsi="Arial" w:cs="Arial"/>
          <w:color w:val="000000"/>
          <w:sz w:val="28"/>
          <w:szCs w:val="28"/>
          <w:shd w:val="clear" w:color="auto" w:fill="FFFFFF"/>
        </w:rPr>
      </w:pPr>
      <w:r w:rsidRPr="004F237E">
        <w:rPr>
          <w:rFonts w:eastAsia="Times New Roman" w:cs="Arial" w:hint="eastAsia"/>
          <w:color w:val="000000"/>
          <w:sz w:val="28"/>
          <w:szCs w:val="28"/>
          <w:shd w:val="clear" w:color="FFFFFF" w:fill="FFFFFF"/>
        </w:rPr>
        <w:t>Time of speech should not be less than 3 minutes and should not exceed 5 minutes.</w:t>
      </w:r>
    </w:p>
    <w:p w:rsidR="00393A8A" w:rsidRPr="004F237E" w:rsidRDefault="00393A8A" w:rsidP="00393A8A">
      <w:pPr>
        <w:pStyle w:val="ListParagraph"/>
        <w:numPr>
          <w:ilvl w:val="0"/>
          <w:numId w:val="7"/>
        </w:numPr>
        <w:rPr>
          <w:rFonts w:ascii="Arial" w:eastAsia="Times New Roman" w:hAnsi="Arial" w:cs="Arial"/>
          <w:color w:val="000000"/>
          <w:sz w:val="28"/>
          <w:szCs w:val="28"/>
          <w:shd w:val="clear" w:color="auto" w:fill="FFFFFF"/>
        </w:rPr>
      </w:pPr>
      <w:r w:rsidRPr="004F237E">
        <w:rPr>
          <w:rFonts w:eastAsia="Times New Roman" w:cs="Arial" w:hint="eastAsia"/>
          <w:color w:val="000000"/>
          <w:sz w:val="28"/>
          <w:szCs w:val="28"/>
          <w:shd w:val="clear" w:color="FFFFFF" w:fill="FFFFFF"/>
        </w:rPr>
        <w:t>Topics will be related to electronics/new technologies in electronics.</w:t>
      </w:r>
    </w:p>
    <w:p w:rsidR="00393A8A" w:rsidRPr="004F237E" w:rsidRDefault="00393A8A" w:rsidP="00393A8A">
      <w:pPr>
        <w:pStyle w:val="ListParagraph"/>
        <w:numPr>
          <w:ilvl w:val="0"/>
          <w:numId w:val="7"/>
        </w:numPr>
        <w:rPr>
          <w:rFonts w:ascii="Arial" w:eastAsia="Times New Roman" w:hAnsi="Arial" w:cs="Arial"/>
          <w:color w:val="000000"/>
          <w:sz w:val="28"/>
          <w:szCs w:val="28"/>
          <w:shd w:val="clear" w:color="auto" w:fill="FFFFFF"/>
        </w:rPr>
      </w:pPr>
      <w:r w:rsidRPr="004F237E">
        <w:rPr>
          <w:rFonts w:eastAsia="Times New Roman" w:cs="Arial" w:hint="eastAsia"/>
          <w:color w:val="000000"/>
          <w:sz w:val="28"/>
          <w:szCs w:val="28"/>
          <w:shd w:val="clear" w:color="FFFFFF" w:fill="FFFFFF"/>
        </w:rPr>
        <w:t>Topics will be slightly of technical approach.</w:t>
      </w:r>
    </w:p>
    <w:p w:rsidR="00393A8A" w:rsidRPr="004F237E" w:rsidRDefault="00393A8A" w:rsidP="00393A8A">
      <w:pPr>
        <w:pStyle w:val="ListParagraph"/>
        <w:numPr>
          <w:ilvl w:val="0"/>
          <w:numId w:val="7"/>
        </w:numPr>
        <w:rPr>
          <w:rFonts w:ascii="Arial" w:eastAsia="Times New Roman" w:hAnsi="Arial" w:cs="Arial"/>
          <w:color w:val="000000"/>
          <w:sz w:val="28"/>
          <w:szCs w:val="28"/>
          <w:shd w:val="clear" w:color="auto" w:fill="FFFFFF"/>
        </w:rPr>
      </w:pPr>
      <w:r w:rsidRPr="004F237E">
        <w:rPr>
          <w:rFonts w:eastAsia="Times New Roman" w:cs="Arial" w:hint="eastAsia"/>
          <w:color w:val="000000"/>
          <w:sz w:val="28"/>
          <w:szCs w:val="28"/>
          <w:shd w:val="clear" w:color="FFFFFF" w:fill="FFFFFF"/>
        </w:rPr>
        <w:t xml:space="preserve"> The winners will be judged on the basis of how confidently he or she has spoken.</w:t>
      </w:r>
    </w:p>
    <w:p w:rsidR="00393A8A" w:rsidRPr="004F237E" w:rsidRDefault="00393A8A" w:rsidP="00393A8A">
      <w:pPr>
        <w:pStyle w:val="ListParagraph"/>
        <w:numPr>
          <w:ilvl w:val="0"/>
          <w:numId w:val="7"/>
        </w:numPr>
        <w:rPr>
          <w:rFonts w:ascii="Arial" w:eastAsia="Times New Roman" w:hAnsi="Arial" w:cs="Arial"/>
          <w:color w:val="000000"/>
          <w:sz w:val="28"/>
          <w:szCs w:val="28"/>
          <w:shd w:val="clear" w:color="auto" w:fill="FFFFFF"/>
        </w:rPr>
      </w:pPr>
      <w:r w:rsidRPr="004F237E">
        <w:rPr>
          <w:rFonts w:eastAsia="Times New Roman" w:cs="Arial" w:hint="eastAsia"/>
          <w:color w:val="000000"/>
          <w:sz w:val="28"/>
          <w:szCs w:val="28"/>
          <w:shd w:val="clear" w:color="FFFFFF" w:fill="FFFFFF"/>
        </w:rPr>
        <w:t>All participants must bring their valid college ID.</w:t>
      </w:r>
    </w:p>
    <w:p w:rsidR="00393A8A" w:rsidRPr="004F237E" w:rsidRDefault="00393A8A" w:rsidP="00393A8A">
      <w:pPr>
        <w:pStyle w:val="ListParagraph"/>
        <w:numPr>
          <w:ilvl w:val="0"/>
          <w:numId w:val="7"/>
        </w:numPr>
        <w:rPr>
          <w:rFonts w:ascii="Arial" w:eastAsia="Times New Roman" w:hAnsi="Arial" w:cs="Arial"/>
          <w:color w:val="000000"/>
          <w:sz w:val="28"/>
          <w:szCs w:val="28"/>
          <w:shd w:val="clear" w:color="auto" w:fill="FFFFFF"/>
        </w:rPr>
      </w:pPr>
      <w:r w:rsidRPr="004F237E">
        <w:rPr>
          <w:rFonts w:eastAsia="Times New Roman" w:cs="Arial" w:hint="eastAsia"/>
          <w:color w:val="000000"/>
          <w:sz w:val="28"/>
          <w:szCs w:val="28"/>
          <w:shd w:val="clear" w:color="FFFFFF" w:fill="FFFFFF"/>
        </w:rPr>
        <w:t>The decision of the judging committee will be final.</w:t>
      </w:r>
    </w:p>
    <w:p w:rsidR="00393A8A" w:rsidRDefault="00393A8A" w:rsidP="00393A8A">
      <w:pPr>
        <w:rPr>
          <w:rFonts w:ascii="Arial" w:eastAsia="Times New Roman" w:hAnsi="Arial" w:cs="Arial"/>
          <w:color w:val="000000"/>
          <w:sz w:val="36"/>
          <w:szCs w:val="36"/>
          <w:shd w:val="clear" w:color="auto" w:fill="FFFFFF"/>
        </w:rPr>
      </w:pPr>
      <w:r w:rsidRPr="004F237E">
        <w:rPr>
          <w:rFonts w:ascii="Arial" w:eastAsia="Times New Roman" w:hAnsi="Arial" w:cs="Arial"/>
          <w:color w:val="4472C4"/>
          <w:sz w:val="28"/>
          <w:szCs w:val="28"/>
          <w:u w:val="single"/>
          <w:shd w:val="clear" w:color="auto" w:fill="FFFFFF"/>
        </w:rPr>
        <w:t>TIMING</w:t>
      </w:r>
      <w:r>
        <w:rPr>
          <w:rFonts w:ascii="Arial" w:eastAsia="Times New Roman" w:hAnsi="Arial" w:cs="Arial"/>
          <w:color w:val="000000"/>
          <w:sz w:val="36"/>
          <w:szCs w:val="36"/>
          <w:shd w:val="clear" w:color="auto" w:fill="FFFFFF"/>
        </w:rPr>
        <w:t>:</w:t>
      </w:r>
    </w:p>
    <w:p w:rsidR="00393A8A" w:rsidRDefault="00393A8A" w:rsidP="00393A8A">
      <w:pPr>
        <w:rPr>
          <w:rFonts w:ascii="Arial" w:eastAsia="Times New Roman" w:hAnsi="Arial" w:cs="Arial"/>
          <w:color w:val="000000"/>
          <w:sz w:val="36"/>
          <w:szCs w:val="36"/>
          <w:shd w:val="clear" w:color="auto" w:fill="FFFFFF"/>
        </w:rPr>
      </w:pPr>
      <w:r>
        <w:rPr>
          <w:rFonts w:ascii="Arial" w:eastAsia="Times New Roman" w:hAnsi="Arial" w:cs="Arial"/>
          <w:color w:val="000000"/>
          <w:sz w:val="32"/>
          <w:szCs w:val="32"/>
          <w:shd w:val="clear" w:color="auto" w:fill="FFFFFF"/>
        </w:rPr>
        <w:t>9</w:t>
      </w:r>
      <w:r>
        <w:rPr>
          <w:rFonts w:ascii="Arial" w:eastAsia="Times New Roman" w:hAnsi="Arial" w:cs="Arial"/>
          <w:color w:val="000000"/>
          <w:sz w:val="32"/>
          <w:szCs w:val="32"/>
          <w:shd w:val="clear" w:color="auto" w:fill="FFFFFF"/>
          <w:vertAlign w:val="superscript"/>
        </w:rPr>
        <w:t>th</w:t>
      </w:r>
      <w:r>
        <w:rPr>
          <w:rFonts w:ascii="Arial" w:eastAsia="Times New Roman" w:hAnsi="Arial" w:cs="Arial"/>
          <w:color w:val="000000"/>
          <w:sz w:val="32"/>
          <w:szCs w:val="32"/>
          <w:shd w:val="clear" w:color="auto" w:fill="FFFFFF"/>
        </w:rPr>
        <w:t xml:space="preserve"> November @11.00am-12.00pm</w:t>
      </w:r>
    </w:p>
    <w:p w:rsidR="00393A8A" w:rsidRDefault="00393A8A" w:rsidP="00393A8A">
      <w:pPr>
        <w:rPr>
          <w:rFonts w:ascii="Arial" w:eastAsia="Times New Roman" w:hAnsi="Arial" w:cs="Arial"/>
          <w:color w:val="4472C4"/>
          <w:sz w:val="36"/>
          <w:szCs w:val="36"/>
          <w:u w:val="single"/>
          <w:shd w:val="clear" w:color="auto" w:fill="FFFFFF"/>
        </w:rPr>
      </w:pPr>
      <w:r w:rsidRPr="004F237E">
        <w:rPr>
          <w:rFonts w:ascii="Arial" w:eastAsia="Times New Roman" w:hAnsi="Arial" w:cs="Arial"/>
          <w:color w:val="4472C4"/>
          <w:sz w:val="28"/>
          <w:szCs w:val="28"/>
          <w:u w:val="single"/>
          <w:shd w:val="clear" w:color="auto" w:fill="FFFFFF"/>
        </w:rPr>
        <w:lastRenderedPageBreak/>
        <w:t xml:space="preserve">REGISTRATION </w:t>
      </w:r>
      <w:proofErr w:type="gramStart"/>
      <w:r w:rsidRPr="004F237E">
        <w:rPr>
          <w:rFonts w:ascii="Arial" w:eastAsia="Times New Roman" w:hAnsi="Arial" w:cs="Arial"/>
          <w:color w:val="4472C4"/>
          <w:sz w:val="28"/>
          <w:szCs w:val="28"/>
          <w:u w:val="single"/>
          <w:shd w:val="clear" w:color="auto" w:fill="FFFFFF"/>
        </w:rPr>
        <w:t>FEE</w:t>
      </w:r>
      <w:r>
        <w:rPr>
          <w:rFonts w:ascii="Arial" w:eastAsia="Times New Roman" w:hAnsi="Arial" w:cs="Arial"/>
          <w:color w:val="4472C4"/>
          <w:sz w:val="36"/>
          <w:szCs w:val="36"/>
          <w:u w:val="single"/>
          <w:shd w:val="clear" w:color="auto" w:fill="FFFFFF"/>
        </w:rPr>
        <w:t xml:space="preserve"> :</w:t>
      </w:r>
      <w:proofErr w:type="gramEnd"/>
    </w:p>
    <w:p w:rsidR="00393A8A" w:rsidRDefault="00393A8A" w:rsidP="00393A8A">
      <w:pPr>
        <w:rPr>
          <w:rFonts w:ascii="Arial" w:eastAsia="Times New Roman" w:hAnsi="Arial" w:cs="Arial"/>
          <w:color w:val="4472C4"/>
          <w:sz w:val="36"/>
          <w:szCs w:val="36"/>
          <w:u w:val="single"/>
          <w:shd w:val="clear" w:color="auto" w:fill="FFFFFF"/>
        </w:rPr>
      </w:pPr>
      <w:r>
        <w:rPr>
          <w:rFonts w:ascii="Arial" w:eastAsia="Times New Roman" w:hAnsi="Arial" w:cs="Arial"/>
          <w:color w:val="000000"/>
          <w:sz w:val="32"/>
          <w:szCs w:val="32"/>
          <w:shd w:val="clear" w:color="auto" w:fill="FFFFFF"/>
        </w:rPr>
        <w:t>Rs 100 per participant</w:t>
      </w:r>
    </w:p>
    <w:p w:rsidR="00393A8A" w:rsidRDefault="00393A8A" w:rsidP="00393A8A">
      <w:pPr>
        <w:rPr>
          <w:rFonts w:ascii="Arial" w:eastAsia="Times New Roman" w:hAnsi="Arial" w:cs="Arial"/>
          <w:color w:val="4472C4"/>
          <w:sz w:val="36"/>
          <w:szCs w:val="36"/>
          <w:shd w:val="clear" w:color="auto" w:fill="FFFFFF"/>
        </w:rPr>
      </w:pPr>
      <w:r w:rsidRPr="004F237E">
        <w:rPr>
          <w:rFonts w:ascii="Arial" w:eastAsia="Times New Roman" w:hAnsi="Arial" w:cs="Arial"/>
          <w:color w:val="4472C4"/>
          <w:sz w:val="28"/>
          <w:szCs w:val="28"/>
          <w:u w:val="single"/>
          <w:shd w:val="clear" w:color="auto" w:fill="FFFFFF"/>
        </w:rPr>
        <w:t>CONTACT DETAILS</w:t>
      </w:r>
      <w:r>
        <w:rPr>
          <w:rFonts w:ascii="Arial" w:eastAsia="Times New Roman" w:hAnsi="Arial" w:cs="Arial"/>
          <w:color w:val="4472C4"/>
          <w:sz w:val="36"/>
          <w:szCs w:val="36"/>
          <w:u w:val="single"/>
          <w:shd w:val="clear" w:color="auto" w:fill="FFFFFF"/>
        </w:rPr>
        <w:t>:</w:t>
      </w:r>
    </w:p>
    <w:p w:rsidR="00393A8A" w:rsidRPr="005F4716" w:rsidRDefault="00393A8A" w:rsidP="00393A8A">
      <w:pPr>
        <w:rPr>
          <w:rFonts w:eastAsia="Times New Roman" w:cstheme="minorHAnsi"/>
          <w:color w:val="000000"/>
          <w:sz w:val="28"/>
          <w:szCs w:val="28"/>
          <w:shd w:val="clear" w:color="auto" w:fill="FFFFFF"/>
        </w:rPr>
      </w:pPr>
      <w:proofErr w:type="spellStart"/>
      <w:r w:rsidRPr="005F4716">
        <w:rPr>
          <w:rFonts w:eastAsia="Times New Roman" w:cstheme="minorHAnsi"/>
          <w:color w:val="000000"/>
          <w:sz w:val="28"/>
          <w:szCs w:val="28"/>
          <w:shd w:val="clear" w:color="auto" w:fill="FFFFFF"/>
        </w:rPr>
        <w:t>Aiswarya</w:t>
      </w:r>
      <w:proofErr w:type="spellEnd"/>
      <w:r w:rsidRPr="005F4716">
        <w:rPr>
          <w:rFonts w:eastAsia="Times New Roman" w:cstheme="minorHAnsi"/>
          <w:color w:val="000000"/>
          <w:sz w:val="28"/>
          <w:szCs w:val="28"/>
          <w:shd w:val="clear" w:color="auto" w:fill="FFFFFF"/>
        </w:rPr>
        <w:t xml:space="preserve"> </w:t>
      </w:r>
      <w:proofErr w:type="gramStart"/>
      <w:r w:rsidRPr="005F4716">
        <w:rPr>
          <w:rFonts w:eastAsia="Times New Roman" w:cstheme="minorHAnsi"/>
          <w:color w:val="000000"/>
          <w:sz w:val="28"/>
          <w:szCs w:val="28"/>
          <w:shd w:val="clear" w:color="auto" w:fill="FFFFFF"/>
        </w:rPr>
        <w:t>P(</w:t>
      </w:r>
      <w:proofErr w:type="gramEnd"/>
      <w:r w:rsidRPr="005F4716">
        <w:rPr>
          <w:rFonts w:eastAsia="Times New Roman" w:cstheme="minorHAnsi"/>
          <w:color w:val="000000"/>
          <w:sz w:val="28"/>
          <w:szCs w:val="28"/>
          <w:shd w:val="clear" w:color="auto" w:fill="FFFFFF"/>
        </w:rPr>
        <w:t>S7 EC): 8111856991</w:t>
      </w:r>
      <w:r w:rsidRPr="005F4716">
        <w:rPr>
          <w:rFonts w:eastAsia="Times New Roman" w:cstheme="minorHAnsi"/>
          <w:color w:val="000000"/>
          <w:sz w:val="28"/>
          <w:szCs w:val="28"/>
          <w:shd w:val="clear" w:color="auto" w:fill="FFFFFF"/>
        </w:rPr>
        <w:cr/>
      </w:r>
      <w:proofErr w:type="spellStart"/>
      <w:r w:rsidRPr="005F4716">
        <w:rPr>
          <w:rFonts w:eastAsia="Times New Roman" w:cstheme="minorHAnsi"/>
          <w:color w:val="000000"/>
          <w:sz w:val="28"/>
          <w:szCs w:val="28"/>
          <w:shd w:val="clear" w:color="auto" w:fill="FFFFFF"/>
        </w:rPr>
        <w:t>Anagha</w:t>
      </w:r>
      <w:proofErr w:type="spellEnd"/>
      <w:r w:rsidRPr="005F4716">
        <w:rPr>
          <w:rFonts w:eastAsia="Times New Roman" w:cstheme="minorHAnsi"/>
          <w:color w:val="000000"/>
          <w:sz w:val="28"/>
          <w:szCs w:val="28"/>
          <w:shd w:val="clear" w:color="auto" w:fill="FFFFFF"/>
        </w:rPr>
        <w:t xml:space="preserve"> </w:t>
      </w:r>
      <w:proofErr w:type="spellStart"/>
      <w:proofErr w:type="gramStart"/>
      <w:r w:rsidRPr="005F4716">
        <w:rPr>
          <w:rFonts w:eastAsia="Times New Roman" w:cstheme="minorHAnsi"/>
          <w:color w:val="000000"/>
          <w:sz w:val="28"/>
          <w:szCs w:val="28"/>
          <w:shd w:val="clear" w:color="auto" w:fill="FFFFFF"/>
        </w:rPr>
        <w:t>Mohanan</w:t>
      </w:r>
      <w:proofErr w:type="spellEnd"/>
      <w:r w:rsidRPr="005F4716">
        <w:rPr>
          <w:rFonts w:eastAsia="Times New Roman" w:cstheme="minorHAnsi"/>
          <w:color w:val="000000"/>
          <w:sz w:val="28"/>
          <w:szCs w:val="28"/>
          <w:shd w:val="clear" w:color="auto" w:fill="FFFFFF"/>
        </w:rPr>
        <w:t>(</w:t>
      </w:r>
      <w:proofErr w:type="gramEnd"/>
      <w:r w:rsidRPr="005F4716">
        <w:rPr>
          <w:rFonts w:eastAsia="Times New Roman" w:cstheme="minorHAnsi"/>
          <w:color w:val="000000"/>
          <w:sz w:val="28"/>
          <w:szCs w:val="28"/>
          <w:shd w:val="clear" w:color="auto" w:fill="FFFFFF"/>
        </w:rPr>
        <w:t>S7 EC):8281979680</w:t>
      </w:r>
    </w:p>
    <w:p w:rsidR="00393A8A" w:rsidRDefault="00393A8A" w:rsidP="00393A8A">
      <w:pPr>
        <w:rPr>
          <w:rFonts w:ascii="Arial" w:eastAsia="Times New Roman" w:hAnsi="Arial" w:cs="Arial"/>
          <w:color w:val="4472C4"/>
          <w:sz w:val="36"/>
          <w:szCs w:val="36"/>
          <w:u w:val="single"/>
          <w:shd w:val="clear" w:color="auto" w:fill="FFFFFF"/>
        </w:rPr>
      </w:pPr>
      <w:r w:rsidRPr="004F237E">
        <w:rPr>
          <w:rFonts w:ascii="Arial" w:eastAsia="Times New Roman" w:hAnsi="Arial" w:cs="Arial"/>
          <w:color w:val="4472C4"/>
          <w:sz w:val="28"/>
          <w:szCs w:val="28"/>
          <w:u w:val="single"/>
          <w:shd w:val="clear" w:color="auto" w:fill="FFFFFF"/>
        </w:rPr>
        <w:t>REGISTRATION LINK</w:t>
      </w:r>
      <w:r>
        <w:rPr>
          <w:rFonts w:ascii="Arial" w:eastAsia="Times New Roman" w:hAnsi="Arial" w:cs="Arial"/>
          <w:color w:val="4472C4"/>
          <w:sz w:val="36"/>
          <w:szCs w:val="36"/>
          <w:u w:val="single"/>
          <w:shd w:val="clear" w:color="auto" w:fill="FFFFFF"/>
        </w:rPr>
        <w:t>:</w:t>
      </w:r>
    </w:p>
    <w:p w:rsidR="00393A8A" w:rsidRDefault="00393A8A" w:rsidP="00393A8A">
      <w:hyperlink r:id="rId14" w:history="1">
        <w:r w:rsidRPr="009B108A">
          <w:rPr>
            <w:rStyle w:val="Hyperlink"/>
          </w:rPr>
          <w:t>https://docs.google.com/forms/d/e/1FAIpQLSfw-1YsJPmYQFD-awZfhRIJ3DIF07ozpzcObowhgVn7ziK6CQ/viewform</w:t>
        </w:r>
      </w:hyperlink>
    </w:p>
    <w:p w:rsidR="00393A8A" w:rsidRDefault="00393A8A"/>
    <w:p w:rsidR="00393A8A" w:rsidRDefault="00393A8A"/>
    <w:p w:rsidR="00393A8A" w:rsidRPr="00EB3A91" w:rsidRDefault="00393A8A" w:rsidP="00393A8A">
      <w:pPr>
        <w:pStyle w:val="Title"/>
        <w:rPr>
          <w:color w:val="4F81BD" w:themeColor="accent1"/>
        </w:rPr>
      </w:pPr>
      <w:r>
        <w:rPr>
          <w:color w:val="4F81BD" w:themeColor="accent1"/>
        </w:rPr>
        <w:t>THINK BOTS</w:t>
      </w:r>
    </w:p>
    <w:p w:rsidR="00393A8A" w:rsidRPr="00844550" w:rsidRDefault="00393A8A" w:rsidP="00393A8A">
      <w:pPr>
        <w:rPr>
          <w:rFonts w:eastAsia="Times New Roman" w:cs="Arial"/>
          <w:color w:val="000000" w:themeColor="text1"/>
          <w:sz w:val="32"/>
          <w:szCs w:val="32"/>
          <w:shd w:val="clear" w:color="auto" w:fill="FFFFFF"/>
        </w:rPr>
      </w:pPr>
      <w:r>
        <w:rPr>
          <w:rFonts w:eastAsia="Times New Roman" w:cs="Arial"/>
          <w:color w:val="000000" w:themeColor="text1"/>
          <w:sz w:val="32"/>
          <w:szCs w:val="32"/>
          <w:shd w:val="clear" w:color="auto" w:fill="FFFFFF"/>
        </w:rPr>
        <w:t>Think you know a ton about electronics? Take our quiz to find out how much knowledge you really possess. Fire your answers and bring up the heat.</w:t>
      </w:r>
    </w:p>
    <w:p w:rsidR="00393A8A" w:rsidRPr="00603A55" w:rsidRDefault="00393A8A" w:rsidP="00393A8A">
      <w:pPr>
        <w:rPr>
          <w:rFonts w:ascii="Arial" w:eastAsia="Times New Roman" w:hAnsi="Arial" w:cs="Arial"/>
          <w:color w:val="000000" w:themeColor="text1"/>
          <w:sz w:val="40"/>
          <w:szCs w:val="40"/>
          <w:shd w:val="clear" w:color="auto" w:fill="FFFFFF"/>
        </w:rPr>
      </w:pPr>
      <w:r>
        <w:rPr>
          <w:color w:val="4F81BD" w:themeColor="accent1"/>
          <w:sz w:val="40"/>
          <w:szCs w:val="40"/>
          <w:u w:val="single"/>
        </w:rPr>
        <w:t xml:space="preserve">EVENT </w:t>
      </w:r>
      <w:proofErr w:type="gramStart"/>
      <w:r w:rsidRPr="00BC7B77">
        <w:rPr>
          <w:color w:val="4F81BD" w:themeColor="accent1"/>
          <w:sz w:val="40"/>
          <w:szCs w:val="40"/>
          <w:u w:val="single"/>
        </w:rPr>
        <w:t>D</w:t>
      </w:r>
      <w:r>
        <w:rPr>
          <w:color w:val="4F81BD" w:themeColor="accent1"/>
          <w:sz w:val="40"/>
          <w:szCs w:val="40"/>
          <w:u w:val="single"/>
        </w:rPr>
        <w:t xml:space="preserve">ETAILS </w:t>
      </w:r>
      <w:r w:rsidRPr="00BC7B77">
        <w:rPr>
          <w:rFonts w:ascii="Arial" w:eastAsia="Times New Roman" w:hAnsi="Arial" w:cs="Arial"/>
          <w:color w:val="000000" w:themeColor="text1"/>
          <w:sz w:val="40"/>
          <w:szCs w:val="40"/>
          <w:shd w:val="clear" w:color="auto" w:fill="FFFFFF"/>
        </w:rPr>
        <w:t>:</w:t>
      </w:r>
      <w:proofErr w:type="gramEnd"/>
    </w:p>
    <w:p w:rsidR="00393A8A" w:rsidRPr="004F7931" w:rsidRDefault="00393A8A" w:rsidP="00393A8A">
      <w:pPr>
        <w:pStyle w:val="ListParagraph"/>
        <w:numPr>
          <w:ilvl w:val="0"/>
          <w:numId w:val="1"/>
        </w:numPr>
        <w:rPr>
          <w:rFonts w:eastAsia="Times New Roman" w:cs="Arial"/>
          <w:color w:val="000000" w:themeColor="text1"/>
          <w:sz w:val="28"/>
          <w:szCs w:val="28"/>
          <w:shd w:val="clear" w:color="auto" w:fill="FFFFFF"/>
        </w:rPr>
      </w:pPr>
      <w:r w:rsidRPr="004F7931">
        <w:rPr>
          <w:rFonts w:eastAsia="Times New Roman" w:cs="Arial"/>
          <w:color w:val="000000" w:themeColor="text1"/>
          <w:sz w:val="28"/>
          <w:szCs w:val="28"/>
          <w:shd w:val="clear" w:color="auto" w:fill="FFFFFF"/>
        </w:rPr>
        <w:t>Each team can have a maximum of 2 members. (Students from different institutes can form a team and should carry Identity cards of their respective institutes.)</w:t>
      </w:r>
    </w:p>
    <w:p w:rsidR="00393A8A" w:rsidRPr="004F7931" w:rsidRDefault="00393A8A" w:rsidP="00393A8A">
      <w:pPr>
        <w:pStyle w:val="ListParagraph"/>
        <w:numPr>
          <w:ilvl w:val="0"/>
          <w:numId w:val="1"/>
        </w:numPr>
        <w:rPr>
          <w:rFonts w:eastAsia="Times New Roman" w:cs="Arial"/>
          <w:color w:val="000000" w:themeColor="text1"/>
          <w:sz w:val="28"/>
          <w:szCs w:val="28"/>
          <w:shd w:val="clear" w:color="auto" w:fill="FFFFFF"/>
        </w:rPr>
      </w:pPr>
      <w:r w:rsidRPr="004F7931">
        <w:rPr>
          <w:rFonts w:eastAsia="Times New Roman" w:cs="Arial"/>
          <w:color w:val="000000" w:themeColor="text1"/>
          <w:sz w:val="28"/>
          <w:szCs w:val="28"/>
          <w:shd w:val="clear" w:color="auto" w:fill="FFFFFF"/>
        </w:rPr>
        <w:t>Online and on spot registrations are available.</w:t>
      </w:r>
    </w:p>
    <w:p w:rsidR="00393A8A" w:rsidRPr="004F7931" w:rsidRDefault="00393A8A" w:rsidP="00393A8A">
      <w:pPr>
        <w:pStyle w:val="ListParagraph"/>
        <w:numPr>
          <w:ilvl w:val="0"/>
          <w:numId w:val="1"/>
        </w:numPr>
        <w:rPr>
          <w:rFonts w:eastAsia="Times New Roman" w:cs="Arial"/>
          <w:color w:val="000000" w:themeColor="text1"/>
          <w:sz w:val="28"/>
          <w:szCs w:val="28"/>
          <w:shd w:val="clear" w:color="auto" w:fill="FFFFFF"/>
        </w:rPr>
      </w:pPr>
      <w:r w:rsidRPr="004F7931">
        <w:rPr>
          <w:rFonts w:eastAsia="Times New Roman" w:cs="Arial"/>
          <w:color w:val="000000" w:themeColor="text1"/>
          <w:sz w:val="28"/>
          <w:szCs w:val="28"/>
          <w:shd w:val="clear" w:color="auto" w:fill="FFFFFF"/>
        </w:rPr>
        <w:lastRenderedPageBreak/>
        <w:t>The competition will be conducted simultaneously among the participating teams.</w:t>
      </w:r>
    </w:p>
    <w:p w:rsidR="00393A8A" w:rsidRPr="004F7931" w:rsidRDefault="00393A8A" w:rsidP="00393A8A">
      <w:pPr>
        <w:pStyle w:val="ListParagraph"/>
        <w:numPr>
          <w:ilvl w:val="0"/>
          <w:numId w:val="1"/>
        </w:numPr>
        <w:rPr>
          <w:rFonts w:eastAsia="Times New Roman" w:cs="Arial"/>
          <w:color w:val="000000" w:themeColor="text1"/>
          <w:sz w:val="28"/>
          <w:szCs w:val="28"/>
          <w:shd w:val="clear" w:color="auto" w:fill="FFFFFF"/>
        </w:rPr>
      </w:pPr>
      <w:r w:rsidRPr="004F7931">
        <w:rPr>
          <w:rFonts w:eastAsia="Times New Roman" w:cs="Arial"/>
          <w:color w:val="000000" w:themeColor="text1"/>
          <w:sz w:val="28"/>
          <w:szCs w:val="28"/>
          <w:shd w:val="clear" w:color="auto" w:fill="FFFFFF"/>
        </w:rPr>
        <w:t>Use of gadgets and internet are restricted.</w:t>
      </w:r>
    </w:p>
    <w:p w:rsidR="00393A8A" w:rsidRPr="004F7931" w:rsidRDefault="00393A8A" w:rsidP="00393A8A">
      <w:pPr>
        <w:pStyle w:val="ListParagraph"/>
        <w:numPr>
          <w:ilvl w:val="0"/>
          <w:numId w:val="1"/>
        </w:numPr>
        <w:rPr>
          <w:rFonts w:eastAsia="Times New Roman" w:cs="Arial"/>
          <w:color w:val="000000" w:themeColor="text1"/>
          <w:sz w:val="28"/>
          <w:szCs w:val="28"/>
          <w:shd w:val="clear" w:color="auto" w:fill="FFFFFF"/>
        </w:rPr>
      </w:pPr>
      <w:r w:rsidRPr="004F7931">
        <w:rPr>
          <w:rFonts w:eastAsia="Times New Roman" w:cs="Arial"/>
          <w:color w:val="000000" w:themeColor="text1"/>
          <w:sz w:val="28"/>
          <w:szCs w:val="28"/>
          <w:shd w:val="clear" w:color="auto" w:fill="FFFFFF"/>
        </w:rPr>
        <w:t>Unethical behaviour could lead to disqualification. Faculty-coordinators have all the rights to take final decision for any issues during the event.</w:t>
      </w:r>
    </w:p>
    <w:p w:rsidR="00393A8A" w:rsidRPr="004F7931" w:rsidRDefault="00393A8A" w:rsidP="00393A8A">
      <w:pPr>
        <w:pStyle w:val="ListParagraph"/>
        <w:numPr>
          <w:ilvl w:val="0"/>
          <w:numId w:val="1"/>
        </w:numPr>
        <w:rPr>
          <w:rFonts w:eastAsia="Times New Roman" w:cs="Arial"/>
          <w:color w:val="000000" w:themeColor="text1"/>
          <w:sz w:val="28"/>
          <w:szCs w:val="28"/>
          <w:shd w:val="clear" w:color="auto" w:fill="FFFFFF"/>
        </w:rPr>
      </w:pPr>
      <w:r w:rsidRPr="004F7931">
        <w:rPr>
          <w:rFonts w:eastAsia="Times New Roman" w:cs="Arial"/>
          <w:color w:val="000000" w:themeColor="text1"/>
          <w:sz w:val="28"/>
          <w:szCs w:val="28"/>
          <w:shd w:val="clear" w:color="auto" w:fill="FFFFFF"/>
        </w:rPr>
        <w:t>Certificates will be given to all the participants.</w:t>
      </w:r>
    </w:p>
    <w:p w:rsidR="00393A8A" w:rsidRDefault="00393A8A" w:rsidP="00393A8A">
      <w:pPr>
        <w:rPr>
          <w:rFonts w:ascii="Arial" w:eastAsia="Times New Roman" w:hAnsi="Arial" w:cs="Arial"/>
          <w:color w:val="000000" w:themeColor="text1"/>
          <w:sz w:val="36"/>
          <w:szCs w:val="36"/>
          <w:shd w:val="clear" w:color="auto" w:fill="FFFFFF"/>
        </w:rPr>
      </w:pPr>
      <w:r w:rsidRPr="004F7931">
        <w:rPr>
          <w:rFonts w:ascii="Arial" w:eastAsia="Times New Roman" w:hAnsi="Arial" w:cs="Arial"/>
          <w:color w:val="4F81BD" w:themeColor="accent1"/>
          <w:sz w:val="28"/>
          <w:szCs w:val="28"/>
          <w:u w:val="single"/>
          <w:shd w:val="clear" w:color="auto" w:fill="FFFFFF"/>
        </w:rPr>
        <w:t>TIMING</w:t>
      </w:r>
      <w:r w:rsidRPr="003E19D8">
        <w:rPr>
          <w:rFonts w:ascii="Arial" w:eastAsia="Times New Roman" w:hAnsi="Arial" w:cs="Arial"/>
          <w:color w:val="000000" w:themeColor="text1"/>
          <w:sz w:val="36"/>
          <w:szCs w:val="36"/>
          <w:shd w:val="clear" w:color="auto" w:fill="FFFFFF"/>
        </w:rPr>
        <w:t>:</w:t>
      </w:r>
    </w:p>
    <w:p w:rsidR="00393A8A" w:rsidRPr="00844550" w:rsidRDefault="00393A8A" w:rsidP="00393A8A">
      <w:pPr>
        <w:rPr>
          <w:rFonts w:ascii="Arial" w:eastAsia="Times New Roman" w:hAnsi="Arial" w:cs="Arial"/>
          <w:color w:val="000000" w:themeColor="text1"/>
          <w:sz w:val="36"/>
          <w:szCs w:val="36"/>
          <w:shd w:val="clear" w:color="auto" w:fill="FFFFFF"/>
        </w:rPr>
      </w:pPr>
      <w:r>
        <w:rPr>
          <w:rFonts w:ascii="Arial" w:eastAsia="Times New Roman" w:hAnsi="Arial" w:cs="Arial"/>
          <w:color w:val="000000" w:themeColor="text1"/>
          <w:sz w:val="32"/>
          <w:szCs w:val="32"/>
          <w:shd w:val="clear" w:color="auto" w:fill="FFFFFF"/>
        </w:rPr>
        <w:t>9</w:t>
      </w:r>
      <w:r w:rsidRPr="002B681C">
        <w:rPr>
          <w:rFonts w:ascii="Arial" w:eastAsia="Times New Roman" w:hAnsi="Arial" w:cs="Arial"/>
          <w:color w:val="000000" w:themeColor="text1"/>
          <w:sz w:val="32"/>
          <w:szCs w:val="32"/>
          <w:shd w:val="clear" w:color="auto" w:fill="FFFFFF"/>
          <w:vertAlign w:val="superscript"/>
        </w:rPr>
        <w:t>th</w:t>
      </w:r>
      <w:r w:rsidRPr="002B681C">
        <w:rPr>
          <w:rFonts w:ascii="Arial" w:eastAsia="Times New Roman" w:hAnsi="Arial" w:cs="Arial"/>
          <w:color w:val="000000" w:themeColor="text1"/>
          <w:sz w:val="32"/>
          <w:szCs w:val="32"/>
          <w:shd w:val="clear" w:color="auto" w:fill="FFFFFF"/>
        </w:rPr>
        <w:t xml:space="preserve"> November @</w:t>
      </w:r>
      <w:r>
        <w:rPr>
          <w:rFonts w:ascii="Arial" w:eastAsia="Times New Roman" w:hAnsi="Arial" w:cs="Arial"/>
          <w:color w:val="000000" w:themeColor="text1"/>
          <w:sz w:val="32"/>
          <w:szCs w:val="32"/>
          <w:shd w:val="clear" w:color="auto" w:fill="FFFFFF"/>
        </w:rPr>
        <w:t>1:00pm</w:t>
      </w:r>
      <w:r w:rsidRPr="002B681C">
        <w:rPr>
          <w:rFonts w:ascii="Arial" w:eastAsia="Times New Roman" w:hAnsi="Arial" w:cs="Arial"/>
          <w:color w:val="000000" w:themeColor="text1"/>
          <w:sz w:val="32"/>
          <w:szCs w:val="32"/>
          <w:shd w:val="clear" w:color="auto" w:fill="FFFFFF"/>
        </w:rPr>
        <w:t>-</w:t>
      </w:r>
      <w:r>
        <w:rPr>
          <w:rFonts w:ascii="Arial" w:eastAsia="Times New Roman" w:hAnsi="Arial" w:cs="Arial"/>
          <w:color w:val="000000" w:themeColor="text1"/>
          <w:sz w:val="32"/>
          <w:szCs w:val="32"/>
          <w:shd w:val="clear" w:color="auto" w:fill="FFFFFF"/>
        </w:rPr>
        <w:t>2:00pm</w:t>
      </w:r>
    </w:p>
    <w:p w:rsidR="00393A8A" w:rsidRDefault="00393A8A" w:rsidP="00393A8A">
      <w:pPr>
        <w:rPr>
          <w:rFonts w:ascii="Arial" w:eastAsia="Times New Roman" w:hAnsi="Arial" w:cs="Arial"/>
          <w:color w:val="4F81BD" w:themeColor="accent1"/>
          <w:sz w:val="36"/>
          <w:szCs w:val="36"/>
          <w:u w:val="single"/>
          <w:shd w:val="clear" w:color="auto" w:fill="FFFFFF"/>
        </w:rPr>
      </w:pPr>
      <w:r w:rsidRPr="004F7931">
        <w:rPr>
          <w:rFonts w:ascii="Arial" w:eastAsia="Times New Roman" w:hAnsi="Arial" w:cs="Arial"/>
          <w:color w:val="4F81BD" w:themeColor="accent1"/>
          <w:sz w:val="28"/>
          <w:szCs w:val="28"/>
          <w:u w:val="single"/>
          <w:shd w:val="clear" w:color="auto" w:fill="FFFFFF"/>
        </w:rPr>
        <w:t xml:space="preserve">REGISTRATION </w:t>
      </w:r>
      <w:proofErr w:type="gramStart"/>
      <w:r w:rsidRPr="004F7931">
        <w:rPr>
          <w:rFonts w:ascii="Arial" w:eastAsia="Times New Roman" w:hAnsi="Arial" w:cs="Arial"/>
          <w:color w:val="4F81BD" w:themeColor="accent1"/>
          <w:sz w:val="28"/>
          <w:szCs w:val="28"/>
          <w:u w:val="single"/>
          <w:shd w:val="clear" w:color="auto" w:fill="FFFFFF"/>
        </w:rPr>
        <w:t>FEE</w:t>
      </w:r>
      <w:r>
        <w:rPr>
          <w:rFonts w:ascii="Arial" w:eastAsia="Times New Roman" w:hAnsi="Arial" w:cs="Arial"/>
          <w:color w:val="4F81BD" w:themeColor="accent1"/>
          <w:sz w:val="36"/>
          <w:szCs w:val="36"/>
          <w:u w:val="single"/>
          <w:shd w:val="clear" w:color="auto" w:fill="FFFFFF"/>
        </w:rPr>
        <w:t xml:space="preserve"> :</w:t>
      </w:r>
      <w:proofErr w:type="gramEnd"/>
    </w:p>
    <w:p w:rsidR="00393A8A" w:rsidRPr="004F7931" w:rsidRDefault="00393A8A" w:rsidP="00393A8A">
      <w:pPr>
        <w:rPr>
          <w:rFonts w:ascii="Arial" w:eastAsia="Times New Roman" w:hAnsi="Arial" w:cs="Arial"/>
          <w:color w:val="4F81BD" w:themeColor="accent1"/>
          <w:sz w:val="28"/>
          <w:szCs w:val="28"/>
          <w:u w:val="single"/>
          <w:shd w:val="clear" w:color="auto" w:fill="FFFFFF"/>
        </w:rPr>
      </w:pPr>
      <w:r w:rsidRPr="004F7931">
        <w:rPr>
          <w:rFonts w:ascii="Arial" w:eastAsia="Times New Roman" w:hAnsi="Arial" w:cs="Arial"/>
          <w:color w:val="000000" w:themeColor="text1"/>
          <w:sz w:val="28"/>
          <w:szCs w:val="28"/>
          <w:shd w:val="clear" w:color="auto" w:fill="FFFFFF"/>
        </w:rPr>
        <w:t>Rs 100 per team</w:t>
      </w:r>
    </w:p>
    <w:p w:rsidR="00393A8A" w:rsidRDefault="00393A8A" w:rsidP="00393A8A">
      <w:pPr>
        <w:rPr>
          <w:rFonts w:ascii="Arial" w:eastAsia="Times New Roman" w:hAnsi="Arial" w:cs="Arial"/>
          <w:color w:val="4F81BD" w:themeColor="accent1"/>
          <w:sz w:val="36"/>
          <w:szCs w:val="36"/>
          <w:shd w:val="clear" w:color="auto" w:fill="FFFFFF"/>
        </w:rPr>
      </w:pPr>
      <w:r w:rsidRPr="004F7931">
        <w:rPr>
          <w:rFonts w:ascii="Arial" w:eastAsia="Times New Roman" w:hAnsi="Arial" w:cs="Arial"/>
          <w:color w:val="4F81BD" w:themeColor="accent1"/>
          <w:sz w:val="28"/>
          <w:szCs w:val="28"/>
          <w:u w:val="single"/>
          <w:shd w:val="clear" w:color="auto" w:fill="FFFFFF"/>
        </w:rPr>
        <w:t>CONTACT DETAILS</w:t>
      </w:r>
      <w:r>
        <w:rPr>
          <w:rFonts w:ascii="Arial" w:eastAsia="Times New Roman" w:hAnsi="Arial" w:cs="Arial"/>
          <w:color w:val="4F81BD" w:themeColor="accent1"/>
          <w:sz w:val="36"/>
          <w:szCs w:val="36"/>
          <w:u w:val="single"/>
          <w:shd w:val="clear" w:color="auto" w:fill="FFFFFF"/>
        </w:rPr>
        <w:t>:</w:t>
      </w:r>
    </w:p>
    <w:p w:rsidR="00393A8A" w:rsidRPr="004F7931" w:rsidRDefault="00393A8A" w:rsidP="00393A8A">
      <w:pPr>
        <w:rPr>
          <w:rFonts w:ascii="Arial" w:eastAsia="Times New Roman" w:hAnsi="Arial" w:cs="Arial"/>
          <w:color w:val="4F81BD" w:themeColor="accent1"/>
          <w:sz w:val="28"/>
          <w:szCs w:val="28"/>
          <w:shd w:val="clear" w:color="auto" w:fill="FFFFFF"/>
        </w:rPr>
      </w:pPr>
      <w:proofErr w:type="spellStart"/>
      <w:r w:rsidRPr="004F7931">
        <w:rPr>
          <w:rFonts w:ascii="Arial" w:eastAsia="Times New Roman" w:hAnsi="Arial" w:cs="Arial"/>
          <w:color w:val="000000" w:themeColor="text1"/>
          <w:sz w:val="28"/>
          <w:szCs w:val="28"/>
          <w:shd w:val="clear" w:color="auto" w:fill="FFFFFF"/>
        </w:rPr>
        <w:t>Kavya</w:t>
      </w:r>
      <w:proofErr w:type="spellEnd"/>
      <w:r w:rsidRPr="004F7931">
        <w:rPr>
          <w:rFonts w:ascii="Arial" w:eastAsia="Times New Roman" w:hAnsi="Arial" w:cs="Arial"/>
          <w:color w:val="000000" w:themeColor="text1"/>
          <w:sz w:val="28"/>
          <w:szCs w:val="28"/>
          <w:shd w:val="clear" w:color="auto" w:fill="FFFFFF"/>
        </w:rPr>
        <w:t xml:space="preserve"> </w:t>
      </w:r>
      <w:proofErr w:type="gramStart"/>
      <w:r w:rsidRPr="004F7931">
        <w:rPr>
          <w:rFonts w:ascii="Arial" w:eastAsia="Times New Roman" w:hAnsi="Arial" w:cs="Arial"/>
          <w:color w:val="000000" w:themeColor="text1"/>
          <w:sz w:val="28"/>
          <w:szCs w:val="28"/>
          <w:shd w:val="clear" w:color="auto" w:fill="FFFFFF"/>
        </w:rPr>
        <w:t>KC(</w:t>
      </w:r>
      <w:proofErr w:type="gramEnd"/>
      <w:r w:rsidRPr="004F7931">
        <w:rPr>
          <w:rFonts w:ascii="Arial" w:eastAsia="Times New Roman" w:hAnsi="Arial" w:cs="Arial"/>
          <w:color w:val="000000" w:themeColor="text1"/>
          <w:sz w:val="28"/>
          <w:szCs w:val="28"/>
          <w:shd w:val="clear" w:color="auto" w:fill="FFFFFF"/>
        </w:rPr>
        <w:t>S7 EC): 8330097504</w:t>
      </w:r>
    </w:p>
    <w:p w:rsidR="00393A8A" w:rsidRPr="004F7931" w:rsidRDefault="00393A8A" w:rsidP="00393A8A">
      <w:pPr>
        <w:rPr>
          <w:rFonts w:ascii="Arial" w:eastAsia="Times New Roman" w:hAnsi="Arial" w:cs="Arial"/>
          <w:color w:val="000000" w:themeColor="text1"/>
          <w:sz w:val="28"/>
          <w:szCs w:val="28"/>
          <w:shd w:val="clear" w:color="auto" w:fill="FFFFFF"/>
        </w:rPr>
      </w:pPr>
      <w:proofErr w:type="spellStart"/>
      <w:r w:rsidRPr="004F7931">
        <w:rPr>
          <w:rFonts w:ascii="Arial" w:eastAsia="Times New Roman" w:hAnsi="Arial" w:cs="Arial"/>
          <w:color w:val="000000" w:themeColor="text1"/>
          <w:sz w:val="28"/>
          <w:szCs w:val="28"/>
          <w:shd w:val="clear" w:color="auto" w:fill="FFFFFF"/>
        </w:rPr>
        <w:t>Sreerag</w:t>
      </w:r>
      <w:proofErr w:type="spellEnd"/>
      <w:r>
        <w:rPr>
          <w:rFonts w:ascii="Arial" w:eastAsia="Times New Roman" w:hAnsi="Arial" w:cs="Arial"/>
          <w:color w:val="000000" w:themeColor="text1"/>
          <w:sz w:val="28"/>
          <w:szCs w:val="28"/>
          <w:shd w:val="clear" w:color="auto" w:fill="FFFFFF"/>
        </w:rPr>
        <w:t xml:space="preserve">  </w:t>
      </w:r>
      <w:r w:rsidRPr="004F7931">
        <w:rPr>
          <w:rFonts w:ascii="Arial" w:eastAsia="Times New Roman" w:hAnsi="Arial" w:cs="Arial"/>
          <w:color w:val="000000" w:themeColor="text1"/>
          <w:sz w:val="28"/>
          <w:szCs w:val="28"/>
          <w:shd w:val="clear" w:color="auto" w:fill="FFFFFF"/>
        </w:rPr>
        <w:t xml:space="preserve"> (S5 EE</w:t>
      </w:r>
      <w:proofErr w:type="gramStart"/>
      <w:r w:rsidRPr="004F7931">
        <w:rPr>
          <w:rFonts w:ascii="Arial" w:eastAsia="Times New Roman" w:hAnsi="Arial" w:cs="Arial"/>
          <w:color w:val="000000" w:themeColor="text1"/>
          <w:sz w:val="28"/>
          <w:szCs w:val="28"/>
          <w:shd w:val="clear" w:color="auto" w:fill="FFFFFF"/>
        </w:rPr>
        <w:t>)</w:t>
      </w:r>
      <w:r>
        <w:rPr>
          <w:rFonts w:ascii="Arial" w:eastAsia="Times New Roman" w:hAnsi="Arial" w:cs="Arial"/>
          <w:color w:val="000000" w:themeColor="text1"/>
          <w:sz w:val="28"/>
          <w:szCs w:val="28"/>
          <w:shd w:val="clear" w:color="auto" w:fill="FFFFFF"/>
        </w:rPr>
        <w:t xml:space="preserve"> :</w:t>
      </w:r>
      <w:proofErr w:type="gramEnd"/>
      <w:r>
        <w:rPr>
          <w:rFonts w:ascii="Arial" w:eastAsia="Times New Roman" w:hAnsi="Arial" w:cs="Arial"/>
          <w:color w:val="000000" w:themeColor="text1"/>
          <w:sz w:val="28"/>
          <w:szCs w:val="28"/>
          <w:shd w:val="clear" w:color="auto" w:fill="FFFFFF"/>
        </w:rPr>
        <w:t>7559866729</w:t>
      </w:r>
    </w:p>
    <w:p w:rsidR="00393A8A" w:rsidRDefault="00393A8A" w:rsidP="00393A8A">
      <w:pPr>
        <w:rPr>
          <w:rFonts w:ascii="Arial" w:eastAsia="Times New Roman" w:hAnsi="Arial" w:cs="Arial"/>
          <w:color w:val="4F81BD" w:themeColor="accent1"/>
          <w:sz w:val="36"/>
          <w:szCs w:val="36"/>
          <w:u w:val="single"/>
          <w:shd w:val="clear" w:color="auto" w:fill="FFFFFF"/>
        </w:rPr>
      </w:pPr>
      <w:r w:rsidRPr="004F7931">
        <w:rPr>
          <w:rFonts w:ascii="Arial" w:eastAsia="Times New Roman" w:hAnsi="Arial" w:cs="Arial"/>
          <w:color w:val="4F81BD" w:themeColor="accent1"/>
          <w:sz w:val="28"/>
          <w:szCs w:val="28"/>
          <w:u w:val="single"/>
          <w:shd w:val="clear" w:color="auto" w:fill="FFFFFF"/>
        </w:rPr>
        <w:t>REGISTRATION LINK</w:t>
      </w:r>
      <w:r>
        <w:rPr>
          <w:rFonts w:ascii="Arial" w:eastAsia="Times New Roman" w:hAnsi="Arial" w:cs="Arial"/>
          <w:color w:val="4F81BD" w:themeColor="accent1"/>
          <w:sz w:val="36"/>
          <w:szCs w:val="36"/>
          <w:u w:val="single"/>
          <w:shd w:val="clear" w:color="auto" w:fill="FFFFFF"/>
        </w:rPr>
        <w:t>:</w:t>
      </w:r>
    </w:p>
    <w:p w:rsidR="00393A8A" w:rsidRDefault="00393A8A" w:rsidP="00393A8A">
      <w:hyperlink r:id="rId15" w:history="1">
        <w:r w:rsidRPr="009B108A">
          <w:rPr>
            <w:rStyle w:val="Hyperlink"/>
          </w:rPr>
          <w:t>https://docs.google.com/forms/d/e/1FAIpQLSdoWrQkR8NSkCeJGc9WWv-jR_H28R7oXngCC5IOvYeGHYZOxg/viewform</w:t>
        </w:r>
      </w:hyperlink>
    </w:p>
    <w:p w:rsidR="00393A8A" w:rsidRDefault="00393A8A"/>
    <w:p w:rsidR="00393A8A" w:rsidRDefault="00393A8A"/>
    <w:p w:rsidR="00393A8A" w:rsidRPr="004A19AA" w:rsidRDefault="00393A8A" w:rsidP="00393A8A">
      <w:pPr>
        <w:pStyle w:val="Title"/>
        <w:rPr>
          <w:color w:val="4F81BD" w:themeColor="accent1"/>
          <w:sz w:val="52"/>
          <w:szCs w:val="52"/>
        </w:rPr>
      </w:pPr>
      <w:r w:rsidRPr="004A19AA">
        <w:rPr>
          <w:color w:val="4F81BD" w:themeColor="accent1"/>
          <w:sz w:val="52"/>
          <w:szCs w:val="52"/>
        </w:rPr>
        <w:t>GET SET</w:t>
      </w:r>
    </w:p>
    <w:p w:rsidR="00393A8A" w:rsidRDefault="00393A8A" w:rsidP="00393A8A">
      <w:pPr>
        <w:rPr>
          <w:rFonts w:eastAsia="Times New Roman" w:cs="Arial"/>
          <w:color w:val="000000" w:themeColor="text1"/>
          <w:sz w:val="28"/>
          <w:szCs w:val="28"/>
          <w:shd w:val="clear" w:color="auto" w:fill="FFFFFF"/>
        </w:rPr>
      </w:pPr>
      <w:r w:rsidRPr="004A19AA">
        <w:rPr>
          <w:rFonts w:eastAsia="Times New Roman" w:cs="Arial"/>
          <w:color w:val="000000" w:themeColor="text1"/>
          <w:sz w:val="28"/>
          <w:szCs w:val="28"/>
          <w:shd w:val="clear" w:color="auto" w:fill="FFFFFF"/>
        </w:rPr>
        <w:lastRenderedPageBreak/>
        <w:t>Get set to race on tracks. Overcome the hurdles and be the fastest to finish. Show your speed and expose out your quest for evolutions on tracks. Let the game of robots on hot wheels spark on the arena.</w:t>
      </w:r>
    </w:p>
    <w:p w:rsidR="00393A8A" w:rsidRPr="004A19AA" w:rsidRDefault="00393A8A" w:rsidP="00393A8A">
      <w:pPr>
        <w:rPr>
          <w:rFonts w:eastAsia="Times New Roman" w:cs="Arial"/>
          <w:color w:val="000000" w:themeColor="text1"/>
          <w:sz w:val="28"/>
          <w:szCs w:val="28"/>
          <w:shd w:val="clear" w:color="auto" w:fill="FFFFFF"/>
        </w:rPr>
      </w:pPr>
      <w:r w:rsidRPr="004A19AA">
        <w:rPr>
          <w:color w:val="4F81BD" w:themeColor="accent1"/>
          <w:sz w:val="32"/>
          <w:szCs w:val="32"/>
          <w:u w:val="single"/>
        </w:rPr>
        <w:t xml:space="preserve">EVENT </w:t>
      </w:r>
      <w:proofErr w:type="gramStart"/>
      <w:r w:rsidRPr="004A19AA">
        <w:rPr>
          <w:color w:val="4F81BD" w:themeColor="accent1"/>
          <w:sz w:val="32"/>
          <w:szCs w:val="32"/>
          <w:u w:val="single"/>
        </w:rPr>
        <w:t>DETAILS</w:t>
      </w:r>
      <w:r>
        <w:rPr>
          <w:color w:val="4F81BD" w:themeColor="accent1"/>
          <w:sz w:val="40"/>
          <w:szCs w:val="40"/>
          <w:u w:val="single"/>
        </w:rPr>
        <w:t xml:space="preserve"> </w:t>
      </w:r>
      <w:r w:rsidRPr="00BC7B77">
        <w:rPr>
          <w:rFonts w:ascii="Arial" w:eastAsia="Times New Roman" w:hAnsi="Arial" w:cs="Arial"/>
          <w:color w:val="000000" w:themeColor="text1"/>
          <w:sz w:val="40"/>
          <w:szCs w:val="40"/>
          <w:shd w:val="clear" w:color="auto" w:fill="FFFFFF"/>
        </w:rPr>
        <w:t>:</w:t>
      </w:r>
      <w:proofErr w:type="gramEnd"/>
    </w:p>
    <w:p w:rsidR="00393A8A" w:rsidRPr="004A19AA" w:rsidRDefault="00393A8A" w:rsidP="00393A8A">
      <w:pPr>
        <w:pStyle w:val="ListParagraph"/>
        <w:numPr>
          <w:ilvl w:val="0"/>
          <w:numId w:val="1"/>
        </w:numPr>
        <w:rPr>
          <w:rFonts w:eastAsia="Times New Roman" w:cs="Arial"/>
          <w:color w:val="000000" w:themeColor="text1"/>
          <w:sz w:val="28"/>
          <w:szCs w:val="28"/>
          <w:shd w:val="clear" w:color="auto" w:fill="FFFFFF"/>
        </w:rPr>
      </w:pPr>
      <w:r w:rsidRPr="004A19AA">
        <w:rPr>
          <w:rFonts w:eastAsia="Times New Roman" w:cs="Arial"/>
          <w:color w:val="000000" w:themeColor="text1"/>
          <w:sz w:val="28"/>
          <w:szCs w:val="28"/>
          <w:shd w:val="clear" w:color="auto" w:fill="FFFFFF"/>
        </w:rPr>
        <w:t>This is a racing event in which the fastest and most balanced autonomous car will win. Robotic cars should be as per the given specifications.</w:t>
      </w:r>
    </w:p>
    <w:p w:rsidR="00393A8A" w:rsidRPr="004A19AA" w:rsidRDefault="00393A8A" w:rsidP="00393A8A">
      <w:pPr>
        <w:pStyle w:val="ListParagraph"/>
        <w:numPr>
          <w:ilvl w:val="0"/>
          <w:numId w:val="1"/>
        </w:numPr>
        <w:rPr>
          <w:rFonts w:eastAsia="Times New Roman" w:cs="Arial"/>
          <w:color w:val="000000" w:themeColor="text1"/>
          <w:sz w:val="28"/>
          <w:szCs w:val="28"/>
          <w:shd w:val="clear" w:color="auto" w:fill="FFFFFF"/>
        </w:rPr>
      </w:pPr>
      <w:r w:rsidRPr="004A19AA">
        <w:rPr>
          <w:rFonts w:eastAsia="Times New Roman" w:cs="Arial"/>
          <w:color w:val="000000" w:themeColor="text1"/>
          <w:sz w:val="28"/>
          <w:szCs w:val="28"/>
          <w:shd w:val="clear" w:color="auto" w:fill="FFFFFF"/>
        </w:rPr>
        <w:t>Each team can have a maximum of 2 members. (Students from different institutes can form a team and should carry Identity cards of their respective institutes.)</w:t>
      </w:r>
    </w:p>
    <w:p w:rsidR="00393A8A" w:rsidRPr="004A19AA" w:rsidRDefault="00393A8A" w:rsidP="00393A8A">
      <w:pPr>
        <w:pStyle w:val="ListParagraph"/>
        <w:numPr>
          <w:ilvl w:val="0"/>
          <w:numId w:val="1"/>
        </w:numPr>
        <w:rPr>
          <w:rFonts w:eastAsia="Times New Roman" w:cs="Arial"/>
          <w:color w:val="000000" w:themeColor="text1"/>
          <w:sz w:val="28"/>
          <w:szCs w:val="28"/>
          <w:shd w:val="clear" w:color="auto" w:fill="FFFFFF"/>
        </w:rPr>
      </w:pPr>
      <w:r w:rsidRPr="004A19AA">
        <w:rPr>
          <w:rFonts w:eastAsia="Times New Roman" w:cs="Arial"/>
          <w:color w:val="000000" w:themeColor="text1"/>
          <w:sz w:val="28"/>
          <w:szCs w:val="28"/>
          <w:shd w:val="clear" w:color="auto" w:fill="FFFFFF"/>
        </w:rPr>
        <w:t>Online and on spot registrations are available.</w:t>
      </w:r>
    </w:p>
    <w:p w:rsidR="00393A8A" w:rsidRPr="004A19AA" w:rsidRDefault="00393A8A" w:rsidP="00393A8A">
      <w:pPr>
        <w:pStyle w:val="ListParagraph"/>
        <w:numPr>
          <w:ilvl w:val="0"/>
          <w:numId w:val="1"/>
        </w:numPr>
        <w:rPr>
          <w:rFonts w:eastAsia="Times New Roman" w:cs="Arial"/>
          <w:color w:val="000000" w:themeColor="text1"/>
          <w:sz w:val="28"/>
          <w:szCs w:val="28"/>
          <w:shd w:val="clear" w:color="auto" w:fill="FFFFFF"/>
        </w:rPr>
      </w:pPr>
      <w:r w:rsidRPr="004A19AA">
        <w:rPr>
          <w:rFonts w:eastAsia="Times New Roman" w:cs="Arial"/>
          <w:color w:val="000000" w:themeColor="text1"/>
          <w:sz w:val="28"/>
          <w:szCs w:val="28"/>
          <w:shd w:val="clear" w:color="auto" w:fill="FFFFFF"/>
        </w:rPr>
        <w:t>No more AC/DC power supply will be provided at the sight of play.</w:t>
      </w:r>
    </w:p>
    <w:p w:rsidR="00393A8A" w:rsidRPr="004A19AA" w:rsidRDefault="00393A8A" w:rsidP="00393A8A">
      <w:pPr>
        <w:pStyle w:val="ListParagraph"/>
        <w:numPr>
          <w:ilvl w:val="0"/>
          <w:numId w:val="1"/>
        </w:numPr>
        <w:rPr>
          <w:rFonts w:eastAsia="Times New Roman" w:cs="Arial"/>
          <w:color w:val="000000" w:themeColor="text1"/>
          <w:sz w:val="28"/>
          <w:szCs w:val="28"/>
          <w:shd w:val="clear" w:color="auto" w:fill="FFFFFF"/>
        </w:rPr>
      </w:pPr>
      <w:r w:rsidRPr="004A19AA">
        <w:rPr>
          <w:rFonts w:eastAsia="Times New Roman" w:cs="Arial"/>
          <w:color w:val="000000" w:themeColor="text1"/>
          <w:sz w:val="28"/>
          <w:szCs w:val="28"/>
          <w:shd w:val="clear" w:color="auto" w:fill="FFFFFF"/>
        </w:rPr>
        <w:t>Unethical behaviour could lead to disqualification. Faculty-coordinators have all the rights to take final decision for any issues during the event.</w:t>
      </w:r>
    </w:p>
    <w:p w:rsidR="00393A8A" w:rsidRPr="004A19AA" w:rsidRDefault="00393A8A" w:rsidP="00393A8A">
      <w:pPr>
        <w:pStyle w:val="ListParagraph"/>
        <w:numPr>
          <w:ilvl w:val="0"/>
          <w:numId w:val="1"/>
        </w:numPr>
        <w:rPr>
          <w:rFonts w:eastAsia="Times New Roman" w:cs="Arial"/>
          <w:color w:val="000000" w:themeColor="text1"/>
          <w:sz w:val="28"/>
          <w:szCs w:val="28"/>
          <w:shd w:val="clear" w:color="auto" w:fill="FFFFFF"/>
        </w:rPr>
      </w:pPr>
      <w:r w:rsidRPr="004A19AA">
        <w:rPr>
          <w:rFonts w:eastAsia="Times New Roman" w:cs="Arial"/>
          <w:color w:val="000000" w:themeColor="text1"/>
          <w:sz w:val="28"/>
          <w:szCs w:val="28"/>
          <w:shd w:val="clear" w:color="auto" w:fill="FFFFFF"/>
        </w:rPr>
        <w:t>Certificates will be given to all the participants.</w:t>
      </w:r>
    </w:p>
    <w:p w:rsidR="00393A8A" w:rsidRDefault="00393A8A" w:rsidP="00393A8A">
      <w:pPr>
        <w:rPr>
          <w:rFonts w:ascii="Arial" w:eastAsia="Times New Roman" w:hAnsi="Arial" w:cs="Arial"/>
          <w:color w:val="000000" w:themeColor="text1"/>
          <w:sz w:val="36"/>
          <w:szCs w:val="36"/>
          <w:shd w:val="clear" w:color="auto" w:fill="FFFFFF"/>
        </w:rPr>
      </w:pPr>
      <w:r w:rsidRPr="004A19AA">
        <w:rPr>
          <w:rFonts w:ascii="Arial" w:eastAsia="Times New Roman" w:hAnsi="Arial" w:cs="Arial"/>
          <w:color w:val="4F81BD" w:themeColor="accent1"/>
          <w:sz w:val="28"/>
          <w:szCs w:val="28"/>
          <w:u w:val="single"/>
          <w:shd w:val="clear" w:color="auto" w:fill="FFFFFF"/>
        </w:rPr>
        <w:t>TIMING</w:t>
      </w:r>
      <w:r w:rsidRPr="003E19D8">
        <w:rPr>
          <w:rFonts w:ascii="Arial" w:eastAsia="Times New Roman" w:hAnsi="Arial" w:cs="Arial"/>
          <w:color w:val="000000" w:themeColor="text1"/>
          <w:sz w:val="36"/>
          <w:szCs w:val="36"/>
          <w:shd w:val="clear" w:color="auto" w:fill="FFFFFF"/>
        </w:rPr>
        <w:t>:</w:t>
      </w:r>
    </w:p>
    <w:p w:rsidR="00393A8A" w:rsidRPr="004A19AA" w:rsidRDefault="00393A8A" w:rsidP="00393A8A">
      <w:pPr>
        <w:rPr>
          <w:rFonts w:ascii="Arial" w:eastAsia="Times New Roman" w:hAnsi="Arial" w:cs="Arial"/>
          <w:color w:val="000000" w:themeColor="text1"/>
          <w:shd w:val="clear" w:color="auto" w:fill="FFFFFF"/>
        </w:rPr>
      </w:pPr>
      <w:r w:rsidRPr="004A19AA">
        <w:rPr>
          <w:rFonts w:ascii="Arial" w:eastAsia="Times New Roman" w:hAnsi="Arial" w:cs="Arial"/>
          <w:color w:val="000000" w:themeColor="text1"/>
          <w:shd w:val="clear" w:color="auto" w:fill="FFFFFF"/>
        </w:rPr>
        <w:t>8</w:t>
      </w:r>
      <w:r w:rsidRPr="004A19AA">
        <w:rPr>
          <w:rFonts w:ascii="Arial" w:eastAsia="Times New Roman" w:hAnsi="Arial" w:cs="Arial"/>
          <w:color w:val="000000" w:themeColor="text1"/>
          <w:shd w:val="clear" w:color="auto" w:fill="FFFFFF"/>
          <w:vertAlign w:val="superscript"/>
        </w:rPr>
        <w:t>th</w:t>
      </w:r>
      <w:r w:rsidRPr="004A19AA">
        <w:rPr>
          <w:rFonts w:ascii="Arial" w:eastAsia="Times New Roman" w:hAnsi="Arial" w:cs="Arial"/>
          <w:color w:val="000000" w:themeColor="text1"/>
          <w:shd w:val="clear" w:color="auto" w:fill="FFFFFF"/>
        </w:rPr>
        <w:t xml:space="preserve"> November @1:00pm-3:30pm</w:t>
      </w:r>
    </w:p>
    <w:p w:rsidR="00393A8A" w:rsidRDefault="00393A8A" w:rsidP="00393A8A">
      <w:pPr>
        <w:rPr>
          <w:rFonts w:ascii="Arial" w:eastAsia="Times New Roman" w:hAnsi="Arial" w:cs="Arial"/>
          <w:color w:val="4F81BD" w:themeColor="accent1"/>
          <w:sz w:val="36"/>
          <w:szCs w:val="36"/>
          <w:u w:val="single"/>
          <w:shd w:val="clear" w:color="auto" w:fill="FFFFFF"/>
        </w:rPr>
      </w:pPr>
      <w:r w:rsidRPr="004A19AA">
        <w:rPr>
          <w:rFonts w:ascii="Arial" w:eastAsia="Times New Roman" w:hAnsi="Arial" w:cs="Arial"/>
          <w:color w:val="4F81BD" w:themeColor="accent1"/>
          <w:sz w:val="28"/>
          <w:szCs w:val="28"/>
          <w:u w:val="single"/>
          <w:shd w:val="clear" w:color="auto" w:fill="FFFFFF"/>
        </w:rPr>
        <w:t xml:space="preserve">REGISTRATION </w:t>
      </w:r>
      <w:proofErr w:type="gramStart"/>
      <w:r w:rsidRPr="004A19AA">
        <w:rPr>
          <w:rFonts w:ascii="Arial" w:eastAsia="Times New Roman" w:hAnsi="Arial" w:cs="Arial"/>
          <w:color w:val="4F81BD" w:themeColor="accent1"/>
          <w:sz w:val="28"/>
          <w:szCs w:val="28"/>
          <w:u w:val="single"/>
          <w:shd w:val="clear" w:color="auto" w:fill="FFFFFF"/>
        </w:rPr>
        <w:t>FEE</w:t>
      </w:r>
      <w:r>
        <w:rPr>
          <w:rFonts w:ascii="Arial" w:eastAsia="Times New Roman" w:hAnsi="Arial" w:cs="Arial"/>
          <w:color w:val="4F81BD" w:themeColor="accent1"/>
          <w:sz w:val="36"/>
          <w:szCs w:val="36"/>
          <w:u w:val="single"/>
          <w:shd w:val="clear" w:color="auto" w:fill="FFFFFF"/>
        </w:rPr>
        <w:t xml:space="preserve"> :</w:t>
      </w:r>
      <w:proofErr w:type="gramEnd"/>
    </w:p>
    <w:p w:rsidR="00393A8A" w:rsidRPr="004A19AA" w:rsidRDefault="00393A8A" w:rsidP="00393A8A">
      <w:pPr>
        <w:rPr>
          <w:rFonts w:ascii="Arial" w:eastAsia="Times New Roman" w:hAnsi="Arial" w:cs="Arial"/>
          <w:color w:val="4F81BD" w:themeColor="accent1"/>
          <w:u w:val="single"/>
          <w:shd w:val="clear" w:color="auto" w:fill="FFFFFF"/>
        </w:rPr>
      </w:pPr>
      <w:r w:rsidRPr="004A19AA">
        <w:rPr>
          <w:rFonts w:ascii="Arial" w:eastAsia="Times New Roman" w:hAnsi="Arial" w:cs="Arial"/>
          <w:color w:val="000000" w:themeColor="text1"/>
          <w:shd w:val="clear" w:color="auto" w:fill="FFFFFF"/>
        </w:rPr>
        <w:t>Rs 150</w:t>
      </w:r>
      <w:r>
        <w:rPr>
          <w:rFonts w:ascii="Arial" w:eastAsia="Times New Roman" w:hAnsi="Arial" w:cs="Arial"/>
          <w:color w:val="000000" w:themeColor="text1"/>
          <w:shd w:val="clear" w:color="auto" w:fill="FFFFFF"/>
        </w:rPr>
        <w:t xml:space="preserve"> </w:t>
      </w:r>
      <w:r w:rsidRPr="004A19AA">
        <w:rPr>
          <w:rFonts w:ascii="Arial" w:eastAsia="Times New Roman" w:hAnsi="Arial" w:cs="Arial"/>
          <w:color w:val="000000" w:themeColor="text1"/>
          <w:shd w:val="clear" w:color="auto" w:fill="FFFFFF"/>
        </w:rPr>
        <w:t>per team</w:t>
      </w:r>
    </w:p>
    <w:p w:rsidR="00393A8A" w:rsidRDefault="00393A8A" w:rsidP="00393A8A">
      <w:pPr>
        <w:rPr>
          <w:rFonts w:ascii="Arial" w:eastAsia="Times New Roman" w:hAnsi="Arial" w:cs="Arial"/>
          <w:color w:val="4F81BD" w:themeColor="accent1"/>
          <w:sz w:val="36"/>
          <w:szCs w:val="36"/>
          <w:shd w:val="clear" w:color="auto" w:fill="FFFFFF"/>
        </w:rPr>
      </w:pPr>
      <w:r w:rsidRPr="004A19AA">
        <w:rPr>
          <w:rFonts w:ascii="Arial" w:eastAsia="Times New Roman" w:hAnsi="Arial" w:cs="Arial"/>
          <w:color w:val="4F81BD" w:themeColor="accent1"/>
          <w:sz w:val="28"/>
          <w:szCs w:val="28"/>
          <w:u w:val="single"/>
          <w:shd w:val="clear" w:color="auto" w:fill="FFFFFF"/>
        </w:rPr>
        <w:t>CONTACT DETAILS</w:t>
      </w:r>
      <w:r>
        <w:rPr>
          <w:rFonts w:ascii="Arial" w:eastAsia="Times New Roman" w:hAnsi="Arial" w:cs="Arial"/>
          <w:color w:val="4F81BD" w:themeColor="accent1"/>
          <w:sz w:val="36"/>
          <w:szCs w:val="36"/>
          <w:u w:val="single"/>
          <w:shd w:val="clear" w:color="auto" w:fill="FFFFFF"/>
        </w:rPr>
        <w:t>:</w:t>
      </w:r>
    </w:p>
    <w:p w:rsidR="00393A8A" w:rsidRDefault="00393A8A" w:rsidP="00393A8A">
      <w:pPr>
        <w:rPr>
          <w:rFonts w:ascii="Arial" w:eastAsia="Times New Roman" w:hAnsi="Arial" w:cs="Arial"/>
          <w:color w:val="000000" w:themeColor="text1"/>
          <w:shd w:val="clear" w:color="auto" w:fill="FFFFFF"/>
        </w:rPr>
      </w:pPr>
      <w:r w:rsidRPr="004A19AA">
        <w:rPr>
          <w:rFonts w:ascii="Arial" w:eastAsia="Times New Roman" w:hAnsi="Arial" w:cs="Arial"/>
          <w:color w:val="000000" w:themeColor="text1"/>
          <w:shd w:val="clear" w:color="auto" w:fill="FFFFFF"/>
        </w:rPr>
        <w:t>Sanjay P (S7 EC): 9746277907</w:t>
      </w:r>
    </w:p>
    <w:p w:rsidR="00393A8A" w:rsidRDefault="00393A8A" w:rsidP="00393A8A">
      <w:pPr>
        <w:rPr>
          <w:rFonts w:ascii="Arial" w:eastAsia="Times New Roman" w:hAnsi="Arial" w:cs="Arial"/>
          <w:color w:val="000000" w:themeColor="text1"/>
          <w:shd w:val="clear" w:color="auto" w:fill="FFFFFF"/>
        </w:rPr>
      </w:pPr>
      <w:proofErr w:type="spellStart"/>
      <w:proofErr w:type="gramStart"/>
      <w:r w:rsidRPr="004A19AA">
        <w:rPr>
          <w:rFonts w:ascii="Arial" w:eastAsia="Times New Roman" w:hAnsi="Arial" w:cs="Arial"/>
          <w:color w:val="000000" w:themeColor="text1"/>
          <w:shd w:val="clear" w:color="auto" w:fill="FFFFFF"/>
        </w:rPr>
        <w:t>AthulOP</w:t>
      </w:r>
      <w:proofErr w:type="spellEnd"/>
      <w:r w:rsidRPr="004A19AA">
        <w:rPr>
          <w:rFonts w:ascii="Arial" w:eastAsia="Times New Roman" w:hAnsi="Arial" w:cs="Arial"/>
          <w:color w:val="000000" w:themeColor="text1"/>
          <w:shd w:val="clear" w:color="auto" w:fill="FFFFFF"/>
        </w:rPr>
        <w:t>(</w:t>
      </w:r>
      <w:proofErr w:type="gramEnd"/>
      <w:r w:rsidRPr="004A19AA">
        <w:rPr>
          <w:rFonts w:ascii="Arial" w:eastAsia="Times New Roman" w:hAnsi="Arial" w:cs="Arial"/>
          <w:color w:val="000000" w:themeColor="text1"/>
          <w:shd w:val="clear" w:color="auto" w:fill="FFFFFF"/>
        </w:rPr>
        <w:t>S3 EC) :9747337937</w:t>
      </w:r>
    </w:p>
    <w:p w:rsidR="00393A8A" w:rsidRPr="004A19AA" w:rsidRDefault="00393A8A" w:rsidP="00393A8A">
      <w:pPr>
        <w:rPr>
          <w:rFonts w:ascii="Arial" w:eastAsia="Times New Roman" w:hAnsi="Arial" w:cs="Arial"/>
          <w:color w:val="000000" w:themeColor="text1"/>
          <w:shd w:val="clear" w:color="auto" w:fill="FFFFFF"/>
        </w:rPr>
      </w:pPr>
      <w:r w:rsidRPr="004A19AA">
        <w:rPr>
          <w:rFonts w:ascii="Arial" w:eastAsia="Times New Roman" w:hAnsi="Arial" w:cs="Arial"/>
          <w:color w:val="4F81BD" w:themeColor="accent1"/>
          <w:u w:val="single"/>
          <w:shd w:val="clear" w:color="auto" w:fill="FFFFFF"/>
        </w:rPr>
        <w:t>REGISTRATION LINK</w:t>
      </w:r>
      <w:r>
        <w:rPr>
          <w:rFonts w:ascii="Arial" w:eastAsia="Times New Roman" w:hAnsi="Arial" w:cs="Arial"/>
          <w:color w:val="4F81BD" w:themeColor="accent1"/>
          <w:sz w:val="36"/>
          <w:szCs w:val="36"/>
          <w:u w:val="single"/>
          <w:shd w:val="clear" w:color="auto" w:fill="FFFFFF"/>
        </w:rPr>
        <w:t>:</w:t>
      </w:r>
      <w:r>
        <w:rPr>
          <w:rFonts w:ascii="Arial" w:eastAsia="Times New Roman" w:hAnsi="Arial" w:cs="Arial"/>
          <w:color w:val="000000" w:themeColor="text1"/>
          <w:shd w:val="clear" w:color="auto" w:fill="FFFFFF"/>
        </w:rPr>
        <w:t xml:space="preserve">    </w:t>
      </w:r>
      <w:hyperlink r:id="rId16" w:history="1">
        <w:r w:rsidRPr="009B108A">
          <w:rPr>
            <w:rStyle w:val="Hyperlink"/>
          </w:rPr>
          <w:t>https://docs.google.com/forms/d/e/1FAIpQLScP-TPzvBiqhcOwGPPZxrQv_87VGTvWuuDAk1tGqFcH2_NPHw/viewform</w:t>
        </w:r>
      </w:hyperlink>
    </w:p>
    <w:p w:rsidR="00393A8A" w:rsidRDefault="00393A8A"/>
    <w:p w:rsidR="00393A8A" w:rsidRDefault="00393A8A"/>
    <w:p w:rsidR="00393A8A" w:rsidRPr="00DA6FC3" w:rsidRDefault="00393A8A" w:rsidP="00393A8A">
      <w:pPr>
        <w:pStyle w:val="Title"/>
        <w:rPr>
          <w:color w:val="4472C4"/>
          <w:sz w:val="52"/>
          <w:szCs w:val="52"/>
        </w:rPr>
      </w:pPr>
      <w:r w:rsidRPr="00DA6FC3">
        <w:rPr>
          <w:color w:val="4472C4"/>
          <w:sz w:val="52"/>
          <w:szCs w:val="52"/>
        </w:rPr>
        <w:t>WIRE-IT</w:t>
      </w:r>
    </w:p>
    <w:p w:rsidR="00393A8A" w:rsidRPr="00DA6FC3" w:rsidRDefault="00393A8A" w:rsidP="00393A8A">
      <w:pPr>
        <w:rPr>
          <w:rFonts w:eastAsia="Times New Roman" w:cs="Arial"/>
          <w:color w:val="000000"/>
          <w:sz w:val="28"/>
          <w:szCs w:val="28"/>
          <w:shd w:val="clear" w:color="auto" w:fill="FFFFFF"/>
        </w:rPr>
      </w:pPr>
      <w:r w:rsidRPr="00DA6FC3">
        <w:rPr>
          <w:rFonts w:eastAsia="Times New Roman" w:cs="Arial"/>
          <w:color w:val="000000"/>
          <w:sz w:val="28"/>
          <w:szCs w:val="28"/>
          <w:shd w:val="clear" w:color="auto" w:fill="FFFFFF"/>
        </w:rPr>
        <w:t>This</w:t>
      </w:r>
      <w:r>
        <w:rPr>
          <w:rFonts w:eastAsia="Times New Roman" w:cs="Arial"/>
          <w:color w:val="000000"/>
          <w:sz w:val="28"/>
          <w:szCs w:val="28"/>
          <w:shd w:val="clear" w:color="auto" w:fill="FFFFFF"/>
        </w:rPr>
        <w:t xml:space="preserve"> </w:t>
      </w:r>
      <w:r w:rsidRPr="00DA6FC3">
        <w:rPr>
          <w:rFonts w:eastAsia="Times New Roman" w:cs="Arial"/>
          <w:color w:val="000000"/>
          <w:sz w:val="28"/>
          <w:szCs w:val="28"/>
          <w:shd w:val="clear" w:color="auto" w:fill="FFFFFF"/>
        </w:rPr>
        <w:t>event will give each</w:t>
      </w:r>
      <w:r>
        <w:rPr>
          <w:rFonts w:eastAsia="Times New Roman" w:cs="Arial"/>
          <w:color w:val="000000"/>
          <w:sz w:val="28"/>
          <w:szCs w:val="28"/>
          <w:shd w:val="clear" w:color="auto" w:fill="FFFFFF"/>
        </w:rPr>
        <w:t xml:space="preserve"> </w:t>
      </w:r>
      <w:r w:rsidRPr="00DA6FC3">
        <w:rPr>
          <w:rFonts w:eastAsia="Times New Roman" w:cs="Arial"/>
          <w:color w:val="000000"/>
          <w:sz w:val="28"/>
          <w:szCs w:val="28"/>
          <w:shd w:val="clear" w:color="auto" w:fill="FFFFFF"/>
        </w:rPr>
        <w:t>contestant an opportunity to</w:t>
      </w:r>
      <w:r>
        <w:rPr>
          <w:rFonts w:eastAsia="Times New Roman" w:cs="Arial"/>
          <w:color w:val="000000"/>
          <w:sz w:val="28"/>
          <w:szCs w:val="28"/>
          <w:shd w:val="clear" w:color="auto" w:fill="FFFFFF"/>
        </w:rPr>
        <w:t xml:space="preserve"> </w:t>
      </w:r>
      <w:r w:rsidRPr="00DA6FC3">
        <w:rPr>
          <w:rFonts w:eastAsia="Times New Roman" w:cs="Arial"/>
          <w:color w:val="000000"/>
          <w:sz w:val="28"/>
          <w:szCs w:val="28"/>
          <w:shd w:val="clear" w:color="auto" w:fill="FFFFFF"/>
        </w:rPr>
        <w:t>perform in a practical work environment. Contestants will have the opportunity to use their acquired electrical wiring sk</w:t>
      </w:r>
      <w:r>
        <w:rPr>
          <w:rFonts w:eastAsia="Times New Roman" w:cs="Arial"/>
          <w:color w:val="000000"/>
          <w:sz w:val="28"/>
          <w:szCs w:val="28"/>
          <w:shd w:val="clear" w:color="auto" w:fill="FFFFFF"/>
        </w:rPr>
        <w:t xml:space="preserve">ills to construct a </w:t>
      </w:r>
      <w:r w:rsidRPr="00DA6FC3">
        <w:rPr>
          <w:rFonts w:eastAsia="Times New Roman" w:cs="Arial"/>
          <w:color w:val="000000"/>
          <w:sz w:val="28"/>
          <w:szCs w:val="28"/>
          <w:shd w:val="clear" w:color="auto" w:fill="FFFFFF"/>
        </w:rPr>
        <w:t>wiring design and to wire it on the wiring board.</w:t>
      </w:r>
      <w:r w:rsidRPr="00DA6FC3">
        <w:rPr>
          <w:rFonts w:eastAsia="Times New Roman" w:cs="Arial"/>
          <w:color w:val="000000"/>
          <w:sz w:val="28"/>
          <w:szCs w:val="28"/>
          <w:shd w:val="clear" w:color="auto" w:fill="FFFFFF"/>
        </w:rPr>
        <w:cr/>
      </w:r>
      <w:r w:rsidRPr="00DA6FC3">
        <w:rPr>
          <w:color w:val="4472C4"/>
          <w:sz w:val="28"/>
          <w:szCs w:val="28"/>
          <w:u w:val="single"/>
        </w:rPr>
        <w:t xml:space="preserve">EVENT </w:t>
      </w:r>
      <w:proofErr w:type="gramStart"/>
      <w:r w:rsidRPr="00DA6FC3">
        <w:rPr>
          <w:color w:val="4472C4"/>
          <w:sz w:val="28"/>
          <w:szCs w:val="28"/>
          <w:u w:val="single"/>
        </w:rPr>
        <w:t>DETAILS</w:t>
      </w:r>
      <w:r>
        <w:rPr>
          <w:color w:val="4472C4"/>
          <w:sz w:val="40"/>
          <w:szCs w:val="40"/>
          <w:u w:val="single"/>
        </w:rPr>
        <w:t xml:space="preserve"> </w:t>
      </w:r>
      <w:r>
        <w:rPr>
          <w:rFonts w:ascii="Arial" w:eastAsia="Times New Roman" w:hAnsi="Arial" w:cs="Arial"/>
          <w:color w:val="000000"/>
          <w:sz w:val="40"/>
          <w:szCs w:val="40"/>
          <w:shd w:val="clear" w:color="auto" w:fill="FFFFFF"/>
        </w:rPr>
        <w:t>:</w:t>
      </w:r>
      <w:proofErr w:type="gramEnd"/>
    </w:p>
    <w:p w:rsidR="00393A8A" w:rsidRPr="00DA6FC3" w:rsidRDefault="00393A8A" w:rsidP="00393A8A">
      <w:pPr>
        <w:pStyle w:val="ListParagraph"/>
        <w:numPr>
          <w:ilvl w:val="0"/>
          <w:numId w:val="8"/>
        </w:numPr>
        <w:rPr>
          <w:rFonts w:ascii="Arial" w:eastAsia="Times New Roman" w:hAnsi="Arial" w:cs="Arial"/>
          <w:color w:val="000000"/>
          <w:shd w:val="clear" w:color="auto" w:fill="FFFFFF"/>
        </w:rPr>
      </w:pPr>
      <w:r w:rsidRPr="00DA6FC3">
        <w:rPr>
          <w:rFonts w:ascii="Arial" w:eastAsia="Times New Roman" w:hAnsi="Arial" w:cs="Arial" w:hint="eastAsia"/>
          <w:color w:val="36363D"/>
          <w:shd w:val="clear" w:color="FFFFFF" w:fill="FFFFFF"/>
        </w:rPr>
        <w:t>Maximum number of participants allowed per team is 2.</w:t>
      </w:r>
    </w:p>
    <w:p w:rsidR="00393A8A" w:rsidRPr="00DA6FC3" w:rsidRDefault="00393A8A" w:rsidP="00393A8A">
      <w:pPr>
        <w:pStyle w:val="ListParagraph"/>
        <w:numPr>
          <w:ilvl w:val="0"/>
          <w:numId w:val="6"/>
        </w:numPr>
        <w:rPr>
          <w:rFonts w:ascii="Arial" w:eastAsia="Times New Roman" w:hAnsi="Arial" w:cs="Arial"/>
          <w:color w:val="000000"/>
          <w:shd w:val="clear" w:color="auto" w:fill="FFFFFF"/>
        </w:rPr>
      </w:pPr>
      <w:r w:rsidRPr="00DA6FC3">
        <w:rPr>
          <w:rFonts w:ascii="Arial" w:eastAsia="Times New Roman" w:hAnsi="Arial" w:cs="Arial"/>
          <w:color w:val="000000"/>
          <w:shd w:val="clear" w:color="auto" w:fill="FFFFFF"/>
        </w:rPr>
        <w:t xml:space="preserve"> Working conditions, electrical supplies and materials as required by the project assigned as well as the hand tools will be provided by the technical committee.</w:t>
      </w:r>
    </w:p>
    <w:p w:rsidR="00393A8A" w:rsidRPr="00DA6FC3" w:rsidRDefault="00393A8A" w:rsidP="00393A8A">
      <w:pPr>
        <w:pStyle w:val="ListParagraph"/>
        <w:numPr>
          <w:ilvl w:val="0"/>
          <w:numId w:val="6"/>
        </w:numPr>
        <w:rPr>
          <w:rFonts w:ascii="Arial" w:eastAsia="Times New Roman" w:hAnsi="Arial" w:cs="Arial"/>
          <w:color w:val="000000"/>
          <w:shd w:val="clear" w:color="auto" w:fill="FFFFFF"/>
        </w:rPr>
      </w:pPr>
      <w:r w:rsidRPr="00DA6FC3">
        <w:rPr>
          <w:rFonts w:ascii="Arial" w:eastAsia="Times New Roman" w:hAnsi="Arial" w:cs="Arial"/>
          <w:color w:val="000000"/>
          <w:shd w:val="clear" w:color="auto" w:fill="FFFFFF"/>
        </w:rPr>
        <w:t xml:space="preserve"> Participants have only one chance to get their circuit evaluated.</w:t>
      </w:r>
    </w:p>
    <w:p w:rsidR="00393A8A" w:rsidRPr="00DA6FC3" w:rsidRDefault="00393A8A" w:rsidP="00393A8A">
      <w:pPr>
        <w:pStyle w:val="ListParagraph"/>
        <w:numPr>
          <w:ilvl w:val="0"/>
          <w:numId w:val="6"/>
        </w:numPr>
        <w:rPr>
          <w:rFonts w:ascii="Arial" w:eastAsia="Times New Roman" w:hAnsi="Arial" w:cs="Arial"/>
          <w:color w:val="000000"/>
          <w:shd w:val="clear" w:color="auto" w:fill="FFFFFF"/>
        </w:rPr>
      </w:pPr>
      <w:r w:rsidRPr="00DA6FC3">
        <w:rPr>
          <w:rFonts w:ascii="Arial" w:eastAsia="Times New Roman" w:hAnsi="Arial" w:cs="Arial"/>
          <w:color w:val="000000"/>
          <w:shd w:val="clear" w:color="auto" w:fill="FFFFFF"/>
        </w:rPr>
        <w:t>All participants must bring their valid college ID.</w:t>
      </w:r>
    </w:p>
    <w:p w:rsidR="00393A8A" w:rsidRPr="00DA6FC3" w:rsidRDefault="00393A8A" w:rsidP="00393A8A">
      <w:pPr>
        <w:pStyle w:val="ListParagraph"/>
        <w:numPr>
          <w:ilvl w:val="0"/>
          <w:numId w:val="6"/>
        </w:numPr>
        <w:rPr>
          <w:rFonts w:ascii="Arial" w:eastAsia="Times New Roman" w:hAnsi="Arial" w:cs="Arial"/>
          <w:color w:val="000000"/>
          <w:shd w:val="clear" w:color="auto" w:fill="FFFFFF"/>
        </w:rPr>
      </w:pPr>
      <w:r w:rsidRPr="00DA6FC3">
        <w:rPr>
          <w:rFonts w:ascii="Arial" w:eastAsia="Times New Roman" w:hAnsi="Arial" w:cs="Arial"/>
          <w:color w:val="000000"/>
          <w:shd w:val="clear" w:color="auto" w:fill="FFFFFF"/>
        </w:rPr>
        <w:t>Use of mobile phones or any other electronic</w:t>
      </w:r>
      <w:r>
        <w:rPr>
          <w:rFonts w:ascii="Arial" w:eastAsia="Times New Roman" w:hAnsi="Arial" w:cs="Arial"/>
          <w:color w:val="000000"/>
          <w:shd w:val="clear" w:color="auto" w:fill="FFFFFF"/>
        </w:rPr>
        <w:t xml:space="preserve"> </w:t>
      </w:r>
      <w:r w:rsidRPr="00DA6FC3">
        <w:rPr>
          <w:rFonts w:ascii="Arial" w:eastAsia="Times New Roman" w:hAnsi="Arial" w:cs="Arial"/>
          <w:color w:val="000000"/>
          <w:shd w:val="clear" w:color="auto" w:fill="FFFFFF"/>
        </w:rPr>
        <w:t>gadgets are restricted.</w:t>
      </w:r>
    </w:p>
    <w:p w:rsidR="00393A8A" w:rsidRPr="00DA6FC3" w:rsidRDefault="00393A8A" w:rsidP="00393A8A">
      <w:pPr>
        <w:pStyle w:val="ListParagraph"/>
        <w:numPr>
          <w:ilvl w:val="0"/>
          <w:numId w:val="6"/>
        </w:numPr>
        <w:rPr>
          <w:rFonts w:ascii="Arial" w:eastAsia="Times New Roman" w:hAnsi="Arial" w:cs="Arial"/>
          <w:color w:val="000000"/>
          <w:shd w:val="clear" w:color="auto" w:fill="FFFFFF"/>
        </w:rPr>
      </w:pPr>
      <w:r w:rsidRPr="00DA6FC3">
        <w:rPr>
          <w:rFonts w:ascii="Arial" w:eastAsia="Times New Roman" w:hAnsi="Arial" w:cs="Arial"/>
          <w:color w:val="000000"/>
          <w:shd w:val="clear" w:color="auto" w:fill="FFFFFF"/>
        </w:rPr>
        <w:t>Judgement will be based on time in which circuit is implemented and working condition of circuit.</w:t>
      </w:r>
      <w:r>
        <w:rPr>
          <w:rFonts w:ascii="Arial" w:eastAsia="Times New Roman" w:hAnsi="Arial" w:cs="Arial"/>
          <w:color w:val="000000"/>
          <w:shd w:val="clear" w:color="auto" w:fill="FFFFFF"/>
        </w:rPr>
        <w:t xml:space="preserve"> Judge’s decision will be final.</w:t>
      </w:r>
    </w:p>
    <w:p w:rsidR="00393A8A" w:rsidRPr="00DA6FC3" w:rsidRDefault="00393A8A" w:rsidP="00393A8A">
      <w:pPr>
        <w:pStyle w:val="ListParagraph"/>
        <w:numPr>
          <w:ilvl w:val="0"/>
          <w:numId w:val="6"/>
        </w:numPr>
        <w:rPr>
          <w:rFonts w:ascii="Arial" w:eastAsia="Times New Roman" w:hAnsi="Arial" w:cs="Arial"/>
          <w:color w:val="000000"/>
          <w:shd w:val="clear" w:color="auto" w:fill="FFFFFF"/>
        </w:rPr>
      </w:pPr>
      <w:proofErr w:type="gramStart"/>
      <w:r w:rsidRPr="00DA6FC3">
        <w:rPr>
          <w:rFonts w:ascii="Arial" w:eastAsia="Times New Roman" w:hAnsi="Arial" w:cs="Arial"/>
          <w:color w:val="000000"/>
          <w:shd w:val="clear" w:color="auto" w:fill="FFFFFF"/>
        </w:rPr>
        <w:t>certificate</w:t>
      </w:r>
      <w:proofErr w:type="gramEnd"/>
      <w:r w:rsidRPr="00DA6FC3">
        <w:rPr>
          <w:rFonts w:ascii="Arial" w:eastAsia="Times New Roman" w:hAnsi="Arial" w:cs="Arial"/>
          <w:color w:val="000000"/>
          <w:shd w:val="clear" w:color="auto" w:fill="FFFFFF"/>
        </w:rPr>
        <w:t xml:space="preserve"> will be provided to all participants.</w:t>
      </w:r>
    </w:p>
    <w:p w:rsidR="00393A8A" w:rsidRDefault="00393A8A" w:rsidP="00393A8A">
      <w:pPr>
        <w:rPr>
          <w:rFonts w:ascii="Arial" w:eastAsia="Times New Roman" w:hAnsi="Arial" w:cs="Arial"/>
          <w:color w:val="000000"/>
          <w:sz w:val="36"/>
          <w:szCs w:val="36"/>
          <w:shd w:val="clear" w:color="auto" w:fill="FFFFFF"/>
        </w:rPr>
      </w:pPr>
      <w:r w:rsidRPr="00DA6FC3">
        <w:rPr>
          <w:rFonts w:ascii="Arial" w:eastAsia="Times New Roman" w:hAnsi="Arial" w:cs="Arial"/>
          <w:color w:val="4472C4"/>
          <w:u w:val="single"/>
          <w:shd w:val="clear" w:color="auto" w:fill="FFFFFF"/>
        </w:rPr>
        <w:t>TIMING</w:t>
      </w:r>
      <w:r>
        <w:rPr>
          <w:rFonts w:ascii="Arial" w:eastAsia="Times New Roman" w:hAnsi="Arial" w:cs="Arial"/>
          <w:color w:val="000000"/>
          <w:sz w:val="36"/>
          <w:szCs w:val="36"/>
          <w:shd w:val="clear" w:color="auto" w:fill="FFFFFF"/>
        </w:rPr>
        <w:t>:</w:t>
      </w:r>
    </w:p>
    <w:p w:rsidR="00393A8A" w:rsidRPr="00DA6FC3" w:rsidRDefault="00393A8A" w:rsidP="00393A8A">
      <w:pPr>
        <w:rPr>
          <w:rFonts w:ascii="Arial" w:eastAsia="Times New Roman" w:hAnsi="Arial" w:cs="Arial"/>
          <w:color w:val="000000"/>
          <w:shd w:val="clear" w:color="auto" w:fill="FFFFFF"/>
        </w:rPr>
      </w:pPr>
      <w:r w:rsidRPr="00DA6FC3">
        <w:rPr>
          <w:rFonts w:ascii="Arial" w:eastAsia="Times New Roman" w:hAnsi="Arial" w:cs="Arial"/>
          <w:color w:val="000000"/>
          <w:shd w:val="clear" w:color="auto" w:fill="FFFFFF"/>
        </w:rPr>
        <w:t>9</w:t>
      </w:r>
      <w:r w:rsidRPr="00DA6FC3">
        <w:rPr>
          <w:rFonts w:ascii="Arial" w:eastAsia="Times New Roman" w:hAnsi="Arial" w:cs="Arial"/>
          <w:color w:val="000000"/>
          <w:shd w:val="clear" w:color="auto" w:fill="FFFFFF"/>
          <w:vertAlign w:val="superscript"/>
        </w:rPr>
        <w:t>th</w:t>
      </w:r>
      <w:r w:rsidRPr="00DA6FC3">
        <w:rPr>
          <w:rFonts w:ascii="Arial" w:eastAsia="Times New Roman" w:hAnsi="Arial" w:cs="Arial"/>
          <w:color w:val="000000"/>
          <w:shd w:val="clear" w:color="auto" w:fill="FFFFFF"/>
        </w:rPr>
        <w:t xml:space="preserve"> November @9.30am-4.00pm</w:t>
      </w:r>
    </w:p>
    <w:p w:rsidR="00393A8A" w:rsidRDefault="00393A8A" w:rsidP="00393A8A">
      <w:pPr>
        <w:rPr>
          <w:rFonts w:ascii="Arial" w:eastAsia="Times New Roman" w:hAnsi="Arial" w:cs="Arial"/>
          <w:color w:val="4472C4"/>
          <w:sz w:val="36"/>
          <w:szCs w:val="36"/>
          <w:u w:val="single"/>
          <w:shd w:val="clear" w:color="auto" w:fill="FFFFFF"/>
        </w:rPr>
      </w:pPr>
      <w:r w:rsidRPr="00DA6FC3">
        <w:rPr>
          <w:rFonts w:ascii="Arial" w:eastAsia="Times New Roman" w:hAnsi="Arial" w:cs="Arial"/>
          <w:color w:val="4472C4"/>
          <w:u w:val="single"/>
          <w:shd w:val="clear" w:color="auto" w:fill="FFFFFF"/>
        </w:rPr>
        <w:t xml:space="preserve">REGISTRATION </w:t>
      </w:r>
      <w:proofErr w:type="gramStart"/>
      <w:r w:rsidRPr="00DA6FC3">
        <w:rPr>
          <w:rFonts w:ascii="Arial" w:eastAsia="Times New Roman" w:hAnsi="Arial" w:cs="Arial"/>
          <w:color w:val="4472C4"/>
          <w:u w:val="single"/>
          <w:shd w:val="clear" w:color="auto" w:fill="FFFFFF"/>
        </w:rPr>
        <w:t>FEE</w:t>
      </w:r>
      <w:r>
        <w:rPr>
          <w:rFonts w:ascii="Arial" w:eastAsia="Times New Roman" w:hAnsi="Arial" w:cs="Arial"/>
          <w:color w:val="4472C4"/>
          <w:sz w:val="36"/>
          <w:szCs w:val="36"/>
          <w:u w:val="single"/>
          <w:shd w:val="clear" w:color="auto" w:fill="FFFFFF"/>
        </w:rPr>
        <w:t xml:space="preserve"> :</w:t>
      </w:r>
      <w:proofErr w:type="gramEnd"/>
    </w:p>
    <w:p w:rsidR="00393A8A" w:rsidRPr="00DA6FC3" w:rsidRDefault="00393A8A" w:rsidP="00393A8A">
      <w:pPr>
        <w:rPr>
          <w:rFonts w:eastAsia="Times New Roman" w:cstheme="minorHAnsi"/>
          <w:color w:val="4472C4"/>
          <w:sz w:val="28"/>
          <w:szCs w:val="28"/>
          <w:u w:val="single"/>
          <w:shd w:val="clear" w:color="auto" w:fill="FFFFFF"/>
        </w:rPr>
      </w:pPr>
      <w:r w:rsidRPr="00DA6FC3">
        <w:rPr>
          <w:rFonts w:eastAsia="Times New Roman" w:cstheme="minorHAnsi"/>
          <w:color w:val="000000"/>
          <w:sz w:val="28"/>
          <w:szCs w:val="28"/>
          <w:shd w:val="clear" w:color="auto" w:fill="FFFFFF"/>
        </w:rPr>
        <w:t>Rs 100 per team</w:t>
      </w:r>
    </w:p>
    <w:p w:rsidR="00393A8A" w:rsidRDefault="00393A8A" w:rsidP="00393A8A">
      <w:pPr>
        <w:rPr>
          <w:rFonts w:ascii="Arial" w:eastAsia="Times New Roman" w:hAnsi="Arial" w:cs="Arial"/>
          <w:color w:val="4472C4"/>
          <w:sz w:val="36"/>
          <w:szCs w:val="36"/>
          <w:shd w:val="clear" w:color="auto" w:fill="FFFFFF"/>
        </w:rPr>
      </w:pPr>
      <w:r w:rsidRPr="00DA6FC3">
        <w:rPr>
          <w:rFonts w:ascii="Arial" w:eastAsia="Times New Roman" w:hAnsi="Arial" w:cs="Arial"/>
          <w:color w:val="4472C4"/>
          <w:u w:val="single"/>
          <w:shd w:val="clear" w:color="auto" w:fill="FFFFFF"/>
        </w:rPr>
        <w:t>CONTACT DETAILS</w:t>
      </w:r>
      <w:r>
        <w:rPr>
          <w:rFonts w:ascii="Arial" w:eastAsia="Times New Roman" w:hAnsi="Arial" w:cs="Arial"/>
          <w:color w:val="4472C4"/>
          <w:sz w:val="36"/>
          <w:szCs w:val="36"/>
          <w:u w:val="single"/>
          <w:shd w:val="clear" w:color="auto" w:fill="FFFFFF"/>
        </w:rPr>
        <w:t>:</w:t>
      </w:r>
    </w:p>
    <w:p w:rsidR="00393A8A" w:rsidRDefault="00393A8A" w:rsidP="00393A8A">
      <w:pPr>
        <w:rPr>
          <w:rFonts w:ascii="Arial" w:eastAsia="Times New Roman" w:hAnsi="Arial" w:cs="Arial"/>
          <w:color w:val="000000"/>
          <w:shd w:val="clear" w:color="auto" w:fill="FFFFFF"/>
        </w:rPr>
      </w:pPr>
      <w:r w:rsidRPr="00DA6FC3">
        <w:rPr>
          <w:rFonts w:ascii="Arial" w:eastAsia="Times New Roman" w:hAnsi="Arial" w:cs="Arial"/>
          <w:color w:val="000000"/>
          <w:shd w:val="clear" w:color="auto" w:fill="FFFFFF"/>
        </w:rPr>
        <w:t xml:space="preserve"> </w:t>
      </w:r>
      <w:proofErr w:type="spellStart"/>
      <w:r w:rsidRPr="00DA6FC3">
        <w:rPr>
          <w:rFonts w:ascii="Arial" w:eastAsia="Times New Roman" w:hAnsi="Arial" w:cs="Arial"/>
          <w:color w:val="000000"/>
          <w:shd w:val="clear" w:color="auto" w:fill="FFFFFF"/>
        </w:rPr>
        <w:t>Aswin</w:t>
      </w:r>
      <w:proofErr w:type="spellEnd"/>
      <w:r w:rsidRPr="00DA6FC3">
        <w:rPr>
          <w:rFonts w:ascii="Arial" w:eastAsia="Times New Roman" w:hAnsi="Arial" w:cs="Arial"/>
          <w:color w:val="000000"/>
          <w:shd w:val="clear" w:color="auto" w:fill="FFFFFF"/>
        </w:rPr>
        <w:t xml:space="preserve"> </w:t>
      </w:r>
      <w:proofErr w:type="gramStart"/>
      <w:r w:rsidRPr="00DA6FC3">
        <w:rPr>
          <w:rFonts w:ascii="Arial" w:eastAsia="Times New Roman" w:hAnsi="Arial" w:cs="Arial"/>
          <w:color w:val="000000"/>
          <w:shd w:val="clear" w:color="auto" w:fill="FFFFFF"/>
        </w:rPr>
        <w:t>N(</w:t>
      </w:r>
      <w:proofErr w:type="gramEnd"/>
      <w:r w:rsidRPr="00DA6FC3">
        <w:rPr>
          <w:rFonts w:ascii="Arial" w:eastAsia="Times New Roman" w:hAnsi="Arial" w:cs="Arial"/>
          <w:color w:val="000000"/>
          <w:shd w:val="clear" w:color="auto" w:fill="FFFFFF"/>
        </w:rPr>
        <w:t>S7 EE):       +919633330706</w:t>
      </w:r>
    </w:p>
    <w:p w:rsidR="00393A8A" w:rsidRDefault="00393A8A" w:rsidP="00393A8A">
      <w:pPr>
        <w:rPr>
          <w:rFonts w:ascii="Arial" w:eastAsia="Times New Roman" w:hAnsi="Arial" w:cs="Arial"/>
          <w:color w:val="000000"/>
          <w:sz w:val="32"/>
          <w:szCs w:val="32"/>
          <w:shd w:val="clear" w:color="auto" w:fill="FFFFFF"/>
        </w:rPr>
      </w:pPr>
      <w:r w:rsidRPr="00DA6FC3">
        <w:rPr>
          <w:rFonts w:ascii="Arial" w:eastAsia="Times New Roman" w:hAnsi="Arial" w:cs="Arial"/>
          <w:color w:val="000000"/>
          <w:shd w:val="clear" w:color="auto" w:fill="FFFFFF"/>
        </w:rPr>
        <w:lastRenderedPageBreak/>
        <w:t xml:space="preserve"> </w:t>
      </w:r>
      <w:proofErr w:type="spellStart"/>
      <w:r w:rsidRPr="00DA6FC3">
        <w:rPr>
          <w:rFonts w:ascii="Arial" w:eastAsia="Times New Roman" w:hAnsi="Arial" w:cs="Arial"/>
          <w:color w:val="000000"/>
          <w:shd w:val="clear" w:color="auto" w:fill="FFFFFF"/>
        </w:rPr>
        <w:t>Akshith</w:t>
      </w:r>
      <w:proofErr w:type="spellEnd"/>
      <w:r w:rsidRPr="00DA6FC3">
        <w:rPr>
          <w:rFonts w:ascii="Arial" w:eastAsia="Times New Roman" w:hAnsi="Arial" w:cs="Arial"/>
          <w:color w:val="000000"/>
          <w:shd w:val="clear" w:color="auto" w:fill="FFFFFF"/>
        </w:rPr>
        <w:t xml:space="preserve"> </w:t>
      </w:r>
      <w:proofErr w:type="gramStart"/>
      <w:r w:rsidRPr="00DA6FC3">
        <w:rPr>
          <w:rFonts w:ascii="Arial" w:eastAsia="Times New Roman" w:hAnsi="Arial" w:cs="Arial"/>
          <w:color w:val="000000"/>
          <w:shd w:val="clear" w:color="auto" w:fill="FFFFFF"/>
        </w:rPr>
        <w:t>PM(</w:t>
      </w:r>
      <w:proofErr w:type="gramEnd"/>
      <w:r w:rsidRPr="00DA6FC3">
        <w:rPr>
          <w:rFonts w:ascii="Arial" w:eastAsia="Times New Roman" w:hAnsi="Arial" w:cs="Arial"/>
          <w:color w:val="000000"/>
          <w:shd w:val="clear" w:color="auto" w:fill="FFFFFF"/>
        </w:rPr>
        <w:t>S7EE):   +919746221451</w:t>
      </w:r>
      <w:r>
        <w:rPr>
          <w:rFonts w:ascii="Arial" w:eastAsia="Times New Roman" w:hAnsi="Arial" w:cs="Arial"/>
          <w:color w:val="000000"/>
          <w:sz w:val="32"/>
          <w:szCs w:val="32"/>
          <w:shd w:val="clear" w:color="auto" w:fill="FFFFFF"/>
        </w:rPr>
        <w:cr/>
      </w:r>
    </w:p>
    <w:p w:rsidR="00393A8A" w:rsidRPr="00DA6FC3" w:rsidRDefault="00393A8A" w:rsidP="00393A8A">
      <w:pPr>
        <w:rPr>
          <w:rFonts w:ascii="Arial" w:eastAsia="Times New Roman" w:hAnsi="Arial" w:cs="Arial"/>
          <w:color w:val="4472C4"/>
          <w:sz w:val="36"/>
          <w:szCs w:val="36"/>
          <w:shd w:val="clear" w:color="auto" w:fill="FFFFFF"/>
        </w:rPr>
      </w:pPr>
      <w:r w:rsidRPr="00DA6FC3">
        <w:rPr>
          <w:rFonts w:ascii="Arial" w:eastAsia="Times New Roman" w:hAnsi="Arial" w:cs="Arial"/>
          <w:color w:val="4472C4"/>
          <w:u w:val="single"/>
          <w:shd w:val="clear" w:color="auto" w:fill="FFFFFF"/>
        </w:rPr>
        <w:t>REGISTRATION LINK</w:t>
      </w:r>
      <w:r>
        <w:rPr>
          <w:rFonts w:ascii="Arial" w:eastAsia="Times New Roman" w:hAnsi="Arial" w:cs="Arial"/>
          <w:color w:val="4472C4"/>
          <w:sz w:val="36"/>
          <w:szCs w:val="36"/>
          <w:u w:val="single"/>
          <w:shd w:val="clear" w:color="auto" w:fill="FFFFFF"/>
        </w:rPr>
        <w:t>:</w:t>
      </w:r>
    </w:p>
    <w:p w:rsidR="00393A8A" w:rsidRDefault="00393A8A" w:rsidP="00393A8A">
      <w:hyperlink r:id="rId17" w:history="1">
        <w:r w:rsidRPr="009B108A">
          <w:rPr>
            <w:rStyle w:val="Hyperlink"/>
          </w:rPr>
          <w:t>https://docs.google.com/forms/d/e/1FAIpQLSdWDLBaCG_J0aks0OoG7TQhvJVYBt_fAiFxHvr__ox-m644Cg/viewform</w:t>
        </w:r>
      </w:hyperlink>
    </w:p>
    <w:p w:rsidR="00393A8A" w:rsidRDefault="00393A8A"/>
    <w:p w:rsidR="00393A8A" w:rsidRDefault="00393A8A"/>
    <w:sectPr w:rsidR="00393A8A" w:rsidSect="005555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4"/>
    <w:multiLevelType w:val="hybridMultilevel"/>
    <w:tmpl w:val="D60E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5"/>
    <w:multiLevelType w:val="hybridMultilevel"/>
    <w:tmpl w:val="7214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D1DC7"/>
    <w:multiLevelType w:val="hybridMultilevel"/>
    <w:tmpl w:val="676AB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3A8A"/>
    <w:rsid w:val="00393A8A"/>
    <w:rsid w:val="005555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A8A"/>
    <w:pPr>
      <w:spacing w:after="360" w:line="264" w:lineRule="auto"/>
    </w:pPr>
    <w:rPr>
      <w:color w:val="3071C3" w:themeColor="text2" w:themeTint="BF"/>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393A8A"/>
    <w:pPr>
      <w:pBdr>
        <w:bottom w:val="single" w:sz="48" w:space="22" w:color="4F81BD" w:themeColor="accent1"/>
      </w:pBdr>
      <w:spacing w:after="400" w:line="240" w:lineRule="auto"/>
      <w:contextualSpacing/>
    </w:pPr>
    <w:rPr>
      <w:rFonts w:asciiTheme="majorHAnsi" w:eastAsiaTheme="majorEastAsia" w:hAnsiTheme="majorHAnsi" w:cstheme="majorBidi"/>
      <w:b/>
      <w:color w:val="265898" w:themeColor="text2" w:themeTint="E6"/>
      <w:kern w:val="28"/>
      <w:sz w:val="60"/>
      <w:szCs w:val="56"/>
    </w:rPr>
  </w:style>
  <w:style w:type="character" w:customStyle="1" w:styleId="TitleChar">
    <w:name w:val="Title Char"/>
    <w:basedOn w:val="DefaultParagraphFont"/>
    <w:link w:val="Title"/>
    <w:uiPriority w:val="1"/>
    <w:rsid w:val="00393A8A"/>
    <w:rPr>
      <w:rFonts w:asciiTheme="majorHAnsi" w:eastAsiaTheme="majorEastAsia" w:hAnsiTheme="majorHAnsi" w:cstheme="majorBidi"/>
      <w:b/>
      <w:color w:val="265898" w:themeColor="text2" w:themeTint="E6"/>
      <w:kern w:val="28"/>
      <w:sz w:val="60"/>
      <w:szCs w:val="56"/>
      <w:lang w:val="en-GB" w:eastAsia="ja-JP"/>
    </w:rPr>
  </w:style>
  <w:style w:type="paragraph" w:styleId="ListParagraph">
    <w:name w:val="List Paragraph"/>
    <w:basedOn w:val="Normal"/>
    <w:uiPriority w:val="34"/>
    <w:unhideWhenUsed/>
    <w:qFormat/>
    <w:rsid w:val="00393A8A"/>
    <w:pPr>
      <w:ind w:left="720"/>
      <w:contextualSpacing/>
    </w:pPr>
  </w:style>
  <w:style w:type="character" w:styleId="Hyperlink">
    <w:name w:val="Hyperlink"/>
    <w:basedOn w:val="DefaultParagraphFont"/>
    <w:uiPriority w:val="99"/>
    <w:unhideWhenUsed/>
    <w:rsid w:val="00393A8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dY7h0LjFReuxelYmOZPY4G6EwGG4GBLET0HwMwEpjyD-rBvw/viewform" TargetMode="External"/><Relationship Id="rId13" Type="http://schemas.openxmlformats.org/officeDocument/2006/relationships/hyperlink" Target="https://docs.google.com/forms/d/e/1FAIpQLScrUqUd0Al98jc8PzBVXHyQU7TUh-y_tKoqKg3tPtFrGz69kQ/viewfor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forms/d/e/1FAIpQLSdToBrdK-en6yuO9nEPb-gk7l3bVO9dENEli6xRM5t3B1v00w/viewform" TargetMode="External"/><Relationship Id="rId12" Type="http://schemas.openxmlformats.org/officeDocument/2006/relationships/hyperlink" Target="https://docs.google.com/forms/d/e/1FAIpQLScU00C-bb8o1nyoo5AbfOLBpn4qk17mP0uKiz5JrHoBigmm2g/viewform" TargetMode="External"/><Relationship Id="rId17" Type="http://schemas.openxmlformats.org/officeDocument/2006/relationships/hyperlink" Target="https://docs.google.com/forms/d/e/1FAIpQLSdWDLBaCG_J0aks0OoG7TQhvJVYBt_fAiFxHvr__ox-m644Cg/viewform" TargetMode="External"/><Relationship Id="rId2" Type="http://schemas.openxmlformats.org/officeDocument/2006/relationships/styles" Target="styles.xml"/><Relationship Id="rId16" Type="http://schemas.openxmlformats.org/officeDocument/2006/relationships/hyperlink" Target="https://docs.google.com/forms/d/e/1FAIpQLScP-TPzvBiqhcOwGPPZxrQv_87VGTvWuuDAk1tGqFcH2_NPHw/viewform" TargetMode="External"/><Relationship Id="rId1" Type="http://schemas.openxmlformats.org/officeDocument/2006/relationships/numbering" Target="numbering.xml"/><Relationship Id="rId6" Type="http://schemas.openxmlformats.org/officeDocument/2006/relationships/hyperlink" Target="https://docs.google.com/forms/d/e/1FAIpQLSfPn44-uAOEPpkBXqAvgMHey_-8-mlhNBxE07VRJ6XeOzG00A/viewform" TargetMode="External"/><Relationship Id="rId11" Type="http://schemas.openxmlformats.org/officeDocument/2006/relationships/hyperlink" Target="https://docs.google.com/forms/d/e/1FAIpQLSd3HEleymZ3JQXnhqsNL8ljjnxLOq5sdW9XO0dViOJs2V71Lw/viewform" TargetMode="External"/><Relationship Id="rId5" Type="http://schemas.openxmlformats.org/officeDocument/2006/relationships/hyperlink" Target="https://docs.google.com/forms/d/e/1FAIpQLSc6M8RiBxXS2IPaO5w8hyXlOnpWyJLeXcHnnrWhNGUOU5wC0Q/viewform" TargetMode="External"/><Relationship Id="rId15" Type="http://schemas.openxmlformats.org/officeDocument/2006/relationships/hyperlink" Target="https://docs.google.com/forms/d/e/1FAIpQLSdoWrQkR8NSkCeJGc9WWv-jR_H28R7oXngCC5IOvYeGHYZOxg/viewform" TargetMode="External"/><Relationship Id="rId10" Type="http://schemas.openxmlformats.org/officeDocument/2006/relationships/hyperlink" Target="https://docs.google.com/forms/d/e/1FAIpQLSf2SZoC_9YSGQjeGfr1Cr46r-SXKNp5td9AExM3og5AUAxhbw/viewfor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forms/d/e/1FAIpQLSfr-Mlr1Jt1GwVcDYoLwHPguhfZPha4zEqkcf7GTmxAqp6LLA/viewform" TargetMode="External"/><Relationship Id="rId14" Type="http://schemas.openxmlformats.org/officeDocument/2006/relationships/hyperlink" Target="https://docs.google.com/forms/d/e/1FAIpQLSfw-1YsJPmYQFD-awZfhRIJ3DIF07ozpzcObowhgVn7ziK6CQ/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2117</Words>
  <Characters>12068</Characters>
  <Application>Microsoft Office Word</Application>
  <DocSecurity>0</DocSecurity>
  <Lines>100</Lines>
  <Paragraphs>28</Paragraphs>
  <ScaleCrop>false</ScaleCrop>
  <Company/>
  <LinksUpToDate>false</LinksUpToDate>
  <CharactersWithSpaces>14157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ECE04</dc:creator>
  <cp:lastModifiedBy>ECE04</cp:lastModifiedBy>
  <cp:revision>1</cp:revision>
  <dcterms:created xsi:type="dcterms:W3CDTF">2018-10-15T09:32:00Z</dcterms:created>
  <dcterms:modified xsi:type="dcterms:W3CDTF">2018-10-15T09:41:00Z</dcterms:modified>
</cp:coreProperties>
</file>